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BE826" w14:textId="4D7C6A5A" w:rsidR="00A9204E" w:rsidRDefault="00FE4467" w:rsidP="00FE4467">
      <w:pPr>
        <w:jc w:val="center"/>
        <w:rPr>
          <w:b/>
          <w:bCs/>
          <w:sz w:val="32"/>
          <w:szCs w:val="32"/>
          <w:u w:val="single"/>
        </w:rPr>
      </w:pPr>
      <w:r w:rsidRPr="00FE4467">
        <w:rPr>
          <w:b/>
          <w:bCs/>
          <w:sz w:val="32"/>
          <w:szCs w:val="32"/>
          <w:u w:val="single"/>
        </w:rPr>
        <w:t>Software Project</w:t>
      </w:r>
    </w:p>
    <w:p w14:paraId="3908D2EA" w14:textId="22903B25" w:rsidR="00FE4467" w:rsidRDefault="00FE4467" w:rsidP="00FE4467"/>
    <w:p w14:paraId="796C03FF" w14:textId="77777777" w:rsidR="00FE4467" w:rsidRDefault="00FE4467" w:rsidP="00FE4467"/>
    <w:p w14:paraId="2676E69A" w14:textId="08BFB1E1" w:rsidR="00FE4467" w:rsidRPr="00FE4467" w:rsidRDefault="00FE4467" w:rsidP="00FE4467">
      <w:pPr>
        <w:jc w:val="both"/>
        <w:rPr>
          <w:sz w:val="24"/>
          <w:szCs w:val="24"/>
        </w:rPr>
      </w:pPr>
      <w:proofErr w:type="spellStart"/>
      <w:r w:rsidRPr="00FE4467">
        <w:rPr>
          <w:b/>
          <w:bCs/>
          <w:sz w:val="24"/>
          <w:szCs w:val="24"/>
        </w:rPr>
        <w:t>SpaceZ</w:t>
      </w:r>
      <w:proofErr w:type="spellEnd"/>
      <w:r w:rsidRPr="00FE4467">
        <w:rPr>
          <w:sz w:val="24"/>
          <w:szCs w:val="24"/>
        </w:rPr>
        <w:t xml:space="preserve"> industries is in the business of launching rockets and satellites in space for their customers. Every </w:t>
      </w:r>
      <w:proofErr w:type="spellStart"/>
      <w:r w:rsidRPr="00FE4467">
        <w:rPr>
          <w:b/>
          <w:bCs/>
          <w:sz w:val="24"/>
          <w:szCs w:val="24"/>
        </w:rPr>
        <w:t>SpaceZ</w:t>
      </w:r>
      <w:proofErr w:type="spellEnd"/>
      <w:r w:rsidRPr="00FE4467">
        <w:rPr>
          <w:sz w:val="24"/>
          <w:szCs w:val="24"/>
        </w:rPr>
        <w:t xml:space="preserve"> space-craft launch has two parts a launch vehicle or the "Rocket" and the payload which could be a satellite. </w:t>
      </w:r>
      <w:proofErr w:type="spellStart"/>
      <w:r w:rsidRPr="00FE4467">
        <w:rPr>
          <w:b/>
          <w:bCs/>
          <w:sz w:val="24"/>
          <w:szCs w:val="24"/>
        </w:rPr>
        <w:t>SpaceZ</w:t>
      </w:r>
      <w:proofErr w:type="spellEnd"/>
      <w:r w:rsidRPr="00FE4467">
        <w:rPr>
          <w:sz w:val="24"/>
          <w:szCs w:val="24"/>
        </w:rPr>
        <w:t xml:space="preserve"> has a Deep Space Network (</w:t>
      </w:r>
      <w:r w:rsidRPr="00FE4467">
        <w:rPr>
          <w:b/>
          <w:bCs/>
          <w:sz w:val="24"/>
          <w:szCs w:val="24"/>
        </w:rPr>
        <w:t>DSN</w:t>
      </w:r>
      <w:r w:rsidRPr="00FE4467">
        <w:rPr>
          <w:sz w:val="24"/>
          <w:szCs w:val="24"/>
        </w:rPr>
        <w:t xml:space="preserve">) facility containing a Mission-Control system and communication system from which they launch and communicate with their spacecrafts. </w:t>
      </w:r>
    </w:p>
    <w:p w14:paraId="607AAC1B" w14:textId="77777777" w:rsidR="00FE4467" w:rsidRDefault="00FE4467" w:rsidP="00FE4467"/>
    <w:p w14:paraId="7C2D1CDE" w14:textId="3D17C806" w:rsidR="00FE4467" w:rsidRDefault="00FE4467" w:rsidP="00FE4467">
      <w:pPr>
        <w:rPr>
          <w:b/>
          <w:bCs/>
          <w:sz w:val="24"/>
          <w:szCs w:val="24"/>
        </w:rPr>
      </w:pPr>
      <w:proofErr w:type="spellStart"/>
      <w:r w:rsidRPr="00FE4467">
        <w:rPr>
          <w:b/>
          <w:bCs/>
          <w:sz w:val="24"/>
          <w:szCs w:val="24"/>
        </w:rPr>
        <w:t>SpaceZ</w:t>
      </w:r>
      <w:proofErr w:type="spellEnd"/>
      <w:r w:rsidRPr="00FE4467">
        <w:rPr>
          <w:b/>
          <w:bCs/>
          <w:sz w:val="24"/>
          <w:szCs w:val="24"/>
        </w:rPr>
        <w:t xml:space="preserve"> wants you to design a software system to run their operations. This software system can be classified as follows:</w:t>
      </w:r>
    </w:p>
    <w:p w14:paraId="54616C5D" w14:textId="388711FD" w:rsidR="00FE4467" w:rsidRDefault="00FE4467" w:rsidP="00FE4467">
      <w:pPr>
        <w:rPr>
          <w:b/>
          <w:bCs/>
          <w:sz w:val="24"/>
          <w:szCs w:val="24"/>
        </w:rPr>
      </w:pPr>
    </w:p>
    <w:p w14:paraId="33E2108C" w14:textId="0294E4C4" w:rsidR="00FE4467" w:rsidRPr="00FE4467" w:rsidRDefault="00FE4467" w:rsidP="00FE4467">
      <w:pPr>
        <w:rPr>
          <w:b/>
          <w:bCs/>
          <w:sz w:val="24"/>
          <w:szCs w:val="24"/>
        </w:rPr>
      </w:pPr>
      <w:r w:rsidRPr="00FE4467">
        <w:rPr>
          <w:b/>
          <w:bCs/>
          <w:sz w:val="24"/>
          <w:szCs w:val="24"/>
        </w:rPr>
        <w:t>1) DSN Software Component</w:t>
      </w:r>
      <w:r>
        <w:rPr>
          <w:b/>
          <w:bCs/>
          <w:sz w:val="24"/>
          <w:szCs w:val="24"/>
        </w:rPr>
        <w:t xml:space="preserve"> </w:t>
      </w:r>
      <w:r w:rsidRPr="00FE4467">
        <w:rPr>
          <w:b/>
          <w:bCs/>
          <w:sz w:val="24"/>
          <w:szCs w:val="24"/>
        </w:rPr>
        <w:t>Features</w:t>
      </w:r>
      <w:r>
        <w:rPr>
          <w:b/>
          <w:bCs/>
          <w:sz w:val="24"/>
          <w:szCs w:val="24"/>
        </w:rPr>
        <w:t>:</w:t>
      </w:r>
    </w:p>
    <w:p w14:paraId="02A19617" w14:textId="46EC17AC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  <w:t>1. Able to show dashboard for</w:t>
      </w:r>
    </w:p>
    <w:p w14:paraId="0C07B1EC" w14:textId="77777777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</w:r>
      <w:r w:rsidRPr="00FE4467">
        <w:rPr>
          <w:sz w:val="24"/>
          <w:szCs w:val="24"/>
        </w:rPr>
        <w:tab/>
        <w:t>1. All current active spacecrafts.</w:t>
      </w:r>
    </w:p>
    <w:p w14:paraId="1E415BBE" w14:textId="56B68DCB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</w:r>
      <w:r w:rsidRPr="00FE4467">
        <w:rPr>
          <w:sz w:val="24"/>
          <w:szCs w:val="24"/>
        </w:rPr>
        <w:tab/>
        <w:t>2. All spacecrafts waiting to be launched.</w:t>
      </w:r>
    </w:p>
    <w:p w14:paraId="4C694A8D" w14:textId="458B81F9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  <w:t xml:space="preserve">2. Able to select a </w:t>
      </w:r>
      <w:r>
        <w:rPr>
          <w:sz w:val="24"/>
          <w:szCs w:val="24"/>
        </w:rPr>
        <w:t xml:space="preserve">specific </w:t>
      </w:r>
      <w:r w:rsidRPr="00FE4467">
        <w:rPr>
          <w:sz w:val="24"/>
          <w:szCs w:val="24"/>
        </w:rPr>
        <w:t>active spacecraft and look at its data.</w:t>
      </w:r>
    </w:p>
    <w:p w14:paraId="7E5DD933" w14:textId="428909E0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  <w:t>3. Able to send command to a specific spacecraft.</w:t>
      </w:r>
    </w:p>
    <w:p w14:paraId="7162771B" w14:textId="01868356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  <w:t>4. Able to launch a new spacecraft.</w:t>
      </w:r>
    </w:p>
    <w:p w14:paraId="69803121" w14:textId="77777777" w:rsidR="00FE4467" w:rsidRPr="00FE4467" w:rsidRDefault="00FE4467" w:rsidP="00FE4467">
      <w:pPr>
        <w:rPr>
          <w:b/>
          <w:bCs/>
          <w:sz w:val="24"/>
          <w:szCs w:val="24"/>
        </w:rPr>
      </w:pPr>
      <w:r w:rsidRPr="00FE4467">
        <w:rPr>
          <w:b/>
          <w:bCs/>
          <w:sz w:val="24"/>
          <w:szCs w:val="24"/>
        </w:rPr>
        <w:tab/>
      </w:r>
    </w:p>
    <w:p w14:paraId="21E89D07" w14:textId="4CA602EF" w:rsidR="00FE4467" w:rsidRPr="00FE4467" w:rsidRDefault="00FE4467" w:rsidP="00FE4467">
      <w:pPr>
        <w:rPr>
          <w:b/>
          <w:bCs/>
          <w:sz w:val="24"/>
          <w:szCs w:val="24"/>
        </w:rPr>
      </w:pPr>
      <w:r w:rsidRPr="00FE4467">
        <w:rPr>
          <w:b/>
          <w:bCs/>
          <w:sz w:val="24"/>
          <w:szCs w:val="24"/>
        </w:rPr>
        <w:t>2) Launch</w:t>
      </w:r>
      <w:r>
        <w:rPr>
          <w:b/>
          <w:bCs/>
          <w:sz w:val="24"/>
          <w:szCs w:val="24"/>
        </w:rPr>
        <w:t>-V</w:t>
      </w:r>
      <w:r w:rsidRPr="00FE4467">
        <w:rPr>
          <w:b/>
          <w:bCs/>
          <w:sz w:val="24"/>
          <w:szCs w:val="24"/>
        </w:rPr>
        <w:t>ehicl</w:t>
      </w:r>
      <w:r>
        <w:rPr>
          <w:b/>
          <w:bCs/>
          <w:sz w:val="24"/>
          <w:szCs w:val="24"/>
        </w:rPr>
        <w:t>e</w:t>
      </w:r>
      <w:r w:rsidRPr="00FE4467">
        <w:rPr>
          <w:b/>
          <w:bCs/>
          <w:sz w:val="24"/>
          <w:szCs w:val="24"/>
        </w:rPr>
        <w:t xml:space="preserve"> Software Component</w:t>
      </w:r>
      <w:r>
        <w:rPr>
          <w:b/>
          <w:bCs/>
          <w:sz w:val="24"/>
          <w:szCs w:val="24"/>
        </w:rPr>
        <w:t xml:space="preserve"> </w:t>
      </w:r>
      <w:r w:rsidRPr="00FE4467">
        <w:rPr>
          <w:b/>
          <w:bCs/>
          <w:sz w:val="24"/>
          <w:szCs w:val="24"/>
        </w:rPr>
        <w:t>Features</w:t>
      </w:r>
      <w:r>
        <w:rPr>
          <w:b/>
          <w:bCs/>
          <w:sz w:val="24"/>
          <w:szCs w:val="24"/>
        </w:rPr>
        <w:t>:</w:t>
      </w:r>
    </w:p>
    <w:p w14:paraId="73DCE57D" w14:textId="6FBF4C7D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  <w:t>1. Able to receive and process commands from DSN.</w:t>
      </w:r>
      <w:r w:rsidRPr="00FE4467">
        <w:rPr>
          <w:sz w:val="24"/>
          <w:szCs w:val="24"/>
        </w:rPr>
        <w:tab/>
      </w:r>
    </w:p>
    <w:p w14:paraId="7C5CE557" w14:textId="77777777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  <w:t>2. Able to send real-time telemetry of itself back to DSN.</w:t>
      </w:r>
    </w:p>
    <w:p w14:paraId="12D74168" w14:textId="77777777" w:rsidR="00FE4467" w:rsidRPr="00FE4467" w:rsidRDefault="00FE4467" w:rsidP="00FE4467">
      <w:pPr>
        <w:rPr>
          <w:b/>
          <w:bCs/>
          <w:sz w:val="24"/>
          <w:szCs w:val="24"/>
        </w:rPr>
      </w:pPr>
      <w:r w:rsidRPr="00FE4467">
        <w:rPr>
          <w:b/>
          <w:bCs/>
          <w:sz w:val="24"/>
          <w:szCs w:val="24"/>
        </w:rPr>
        <w:tab/>
      </w:r>
    </w:p>
    <w:p w14:paraId="5AE4D2A6" w14:textId="32DE5D66" w:rsidR="00FE4467" w:rsidRPr="00FE4467" w:rsidRDefault="00FE4467" w:rsidP="00FE4467">
      <w:pPr>
        <w:rPr>
          <w:b/>
          <w:bCs/>
          <w:sz w:val="24"/>
          <w:szCs w:val="24"/>
        </w:rPr>
      </w:pPr>
      <w:r w:rsidRPr="00FE4467">
        <w:rPr>
          <w:b/>
          <w:bCs/>
          <w:sz w:val="24"/>
          <w:szCs w:val="24"/>
        </w:rPr>
        <w:t>3) Payload/Satellite Software Component</w:t>
      </w:r>
      <w:r>
        <w:rPr>
          <w:b/>
          <w:bCs/>
          <w:sz w:val="24"/>
          <w:szCs w:val="24"/>
        </w:rPr>
        <w:t xml:space="preserve"> </w:t>
      </w:r>
      <w:r w:rsidRPr="00FE4467">
        <w:rPr>
          <w:b/>
          <w:bCs/>
          <w:sz w:val="24"/>
          <w:szCs w:val="24"/>
        </w:rPr>
        <w:t>Features</w:t>
      </w:r>
      <w:r>
        <w:rPr>
          <w:b/>
          <w:bCs/>
          <w:sz w:val="24"/>
          <w:szCs w:val="24"/>
        </w:rPr>
        <w:t>:</w:t>
      </w:r>
    </w:p>
    <w:p w14:paraId="17721561" w14:textId="56CD5E71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  <w:t>1. Able to receive and process commands from DSN.</w:t>
      </w:r>
      <w:r w:rsidRPr="00FE4467">
        <w:rPr>
          <w:sz w:val="24"/>
          <w:szCs w:val="24"/>
        </w:rPr>
        <w:tab/>
      </w:r>
    </w:p>
    <w:p w14:paraId="0EAAF35F" w14:textId="77777777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  <w:t>2. Able to send real-time telemetry of itself back to DSN.</w:t>
      </w:r>
    </w:p>
    <w:p w14:paraId="68AF7E19" w14:textId="4C456164" w:rsid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  <w:t>3. Able to send its Data back to DSN.</w:t>
      </w:r>
    </w:p>
    <w:p w14:paraId="1CB60648" w14:textId="77777777" w:rsidR="00290CCE" w:rsidRDefault="00290CCE" w:rsidP="00FE4467">
      <w:pPr>
        <w:rPr>
          <w:sz w:val="24"/>
          <w:szCs w:val="24"/>
        </w:rPr>
      </w:pPr>
    </w:p>
    <w:p w14:paraId="2D49365F" w14:textId="5F790A00" w:rsidR="00FE4467" w:rsidRDefault="00774F40" w:rsidP="000630E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9BC4CD" wp14:editId="54503B63">
            <wp:extent cx="3533775" cy="216330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68A4" w14:textId="760FA4CA" w:rsidR="000124ED" w:rsidRDefault="000124ED" w:rsidP="00FE4467">
      <w:pPr>
        <w:rPr>
          <w:sz w:val="24"/>
          <w:szCs w:val="24"/>
        </w:rPr>
      </w:pPr>
    </w:p>
    <w:p w14:paraId="6605BF8C" w14:textId="30C3359E" w:rsidR="00275E6D" w:rsidRDefault="00F86E72" w:rsidP="00FE446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Example software components and communication interfaces between them</w:t>
      </w:r>
      <w:r w:rsidR="00A45CE6">
        <w:rPr>
          <w:i/>
          <w:iCs/>
          <w:sz w:val="18"/>
          <w:szCs w:val="18"/>
        </w:rPr>
        <w:t>:</w:t>
      </w:r>
    </w:p>
    <w:p w14:paraId="03AB57AA" w14:textId="1EF3A1A8" w:rsidR="002C023C" w:rsidRPr="003532EE" w:rsidRDefault="00F86E72" w:rsidP="00FE446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DSN launched LV-1 and Deployed its Payload</w:t>
      </w:r>
      <w:r w:rsidR="00A45CE6">
        <w:rPr>
          <w:i/>
          <w:iCs/>
          <w:sz w:val="18"/>
          <w:szCs w:val="18"/>
        </w:rPr>
        <w:t xml:space="preserve">, </w:t>
      </w:r>
      <w:r w:rsidR="00275E6D">
        <w:rPr>
          <w:i/>
          <w:iCs/>
          <w:sz w:val="18"/>
          <w:szCs w:val="18"/>
        </w:rPr>
        <w:t xml:space="preserve">DSN </w:t>
      </w:r>
      <w:r>
        <w:rPr>
          <w:i/>
          <w:iCs/>
          <w:sz w:val="18"/>
          <w:szCs w:val="18"/>
        </w:rPr>
        <w:t>launched LV-2</w:t>
      </w:r>
      <w:r w:rsidR="00275E6D">
        <w:rPr>
          <w:i/>
          <w:iCs/>
          <w:sz w:val="18"/>
          <w:szCs w:val="18"/>
        </w:rPr>
        <w:t xml:space="preserve"> and not yet deployed its Payload</w:t>
      </w:r>
      <w:r>
        <w:rPr>
          <w:i/>
          <w:iCs/>
          <w:sz w:val="18"/>
          <w:szCs w:val="18"/>
        </w:rPr>
        <w:t xml:space="preserve"> and </w:t>
      </w:r>
      <w:r w:rsidR="00A45CE6">
        <w:rPr>
          <w:i/>
          <w:iCs/>
          <w:sz w:val="18"/>
          <w:szCs w:val="18"/>
        </w:rPr>
        <w:t xml:space="preserve">DSN has </w:t>
      </w:r>
      <w:r>
        <w:rPr>
          <w:i/>
          <w:iCs/>
          <w:sz w:val="18"/>
          <w:szCs w:val="18"/>
        </w:rPr>
        <w:t xml:space="preserve">Payload </w:t>
      </w:r>
      <w:r w:rsidR="002C023C">
        <w:rPr>
          <w:i/>
          <w:iCs/>
          <w:sz w:val="18"/>
          <w:szCs w:val="18"/>
        </w:rPr>
        <w:t>0</w:t>
      </w:r>
      <w:r>
        <w:rPr>
          <w:i/>
          <w:iCs/>
          <w:sz w:val="18"/>
          <w:szCs w:val="18"/>
        </w:rPr>
        <w:t xml:space="preserve"> </w:t>
      </w:r>
      <w:r w:rsidR="002C023C">
        <w:rPr>
          <w:i/>
          <w:iCs/>
          <w:sz w:val="18"/>
          <w:szCs w:val="18"/>
        </w:rPr>
        <w:t>with its LV-0 already De</w:t>
      </w:r>
      <w:r w:rsidR="00290CCE">
        <w:rPr>
          <w:i/>
          <w:iCs/>
          <w:sz w:val="18"/>
          <w:szCs w:val="18"/>
        </w:rPr>
        <w:t>orbited</w:t>
      </w:r>
    </w:p>
    <w:p w14:paraId="7270EE0B" w14:textId="2B9B662B" w:rsidR="00FE4467" w:rsidRDefault="00FE4467" w:rsidP="00FE4467">
      <w:pPr>
        <w:rPr>
          <w:b/>
          <w:bCs/>
          <w:sz w:val="24"/>
          <w:szCs w:val="24"/>
          <w:u w:val="single"/>
        </w:rPr>
      </w:pPr>
      <w:r w:rsidRPr="00FE4467">
        <w:rPr>
          <w:b/>
          <w:bCs/>
          <w:sz w:val="24"/>
          <w:szCs w:val="24"/>
          <w:u w:val="single"/>
        </w:rPr>
        <w:lastRenderedPageBreak/>
        <w:t>Design Rules:</w:t>
      </w:r>
    </w:p>
    <w:p w14:paraId="258E2966" w14:textId="59D6E62D" w:rsidR="000124ED" w:rsidRDefault="000124ED" w:rsidP="00FE4467">
      <w:pPr>
        <w:rPr>
          <w:b/>
          <w:bCs/>
          <w:sz w:val="24"/>
          <w:szCs w:val="24"/>
          <w:u w:val="single"/>
        </w:rPr>
      </w:pPr>
    </w:p>
    <w:p w14:paraId="24492810" w14:textId="7B7177EA" w:rsidR="000124ED" w:rsidRPr="000124ED" w:rsidRDefault="000124ED" w:rsidP="00FE4467">
      <w:pPr>
        <w:rPr>
          <w:b/>
          <w:bCs/>
          <w:sz w:val="32"/>
          <w:szCs w:val="32"/>
          <w:u w:val="single"/>
        </w:rPr>
      </w:pPr>
      <w:r w:rsidRPr="000124ED">
        <w:rPr>
          <w:b/>
          <w:bCs/>
          <w:sz w:val="32"/>
          <w:szCs w:val="32"/>
          <w:u w:val="single"/>
        </w:rPr>
        <w:t>Configuration:</w:t>
      </w:r>
    </w:p>
    <w:p w14:paraId="71690199" w14:textId="33C84605" w:rsidR="00FE4467" w:rsidRPr="000124ED" w:rsidRDefault="00FE4467" w:rsidP="000124E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24ED">
        <w:rPr>
          <w:sz w:val="24"/>
          <w:szCs w:val="24"/>
        </w:rPr>
        <w:t xml:space="preserve">A </w:t>
      </w:r>
      <w:r w:rsidRPr="000124ED">
        <w:rPr>
          <w:b/>
          <w:bCs/>
          <w:sz w:val="24"/>
          <w:szCs w:val="24"/>
        </w:rPr>
        <w:t>Launch-Vehicle</w:t>
      </w:r>
      <w:r w:rsidRPr="000124ED">
        <w:rPr>
          <w:sz w:val="24"/>
          <w:szCs w:val="24"/>
        </w:rPr>
        <w:t xml:space="preserve"> configuration should be defined in a config-file with following information</w:t>
      </w:r>
    </w:p>
    <w:p w14:paraId="646F301C" w14:textId="49760648" w:rsidR="00FE4467" w:rsidRPr="000124ED" w:rsidRDefault="00FE4467" w:rsidP="000124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124ED">
        <w:rPr>
          <w:sz w:val="24"/>
          <w:szCs w:val="24"/>
        </w:rPr>
        <w:t>Name: Name of launch vehicle.</w:t>
      </w:r>
    </w:p>
    <w:p w14:paraId="189580CF" w14:textId="50538022" w:rsidR="00FE4467" w:rsidRPr="000124ED" w:rsidRDefault="00FE4467" w:rsidP="000124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124ED">
        <w:rPr>
          <w:sz w:val="24"/>
          <w:szCs w:val="24"/>
        </w:rPr>
        <w:t>Orbit Info: Radius of orbit in (km).</w:t>
      </w:r>
    </w:p>
    <w:p w14:paraId="3A7B487C" w14:textId="672F8C47" w:rsidR="00FE4467" w:rsidRPr="000124ED" w:rsidRDefault="00FE4467" w:rsidP="000124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124ED">
        <w:rPr>
          <w:sz w:val="24"/>
          <w:szCs w:val="24"/>
        </w:rPr>
        <w:t>Payload Config-File: Pointer to the configuration file for payload.</w:t>
      </w:r>
    </w:p>
    <w:p w14:paraId="26989B3C" w14:textId="77777777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</w:r>
    </w:p>
    <w:p w14:paraId="47880CA3" w14:textId="2FF07E44" w:rsidR="00FE4467" w:rsidRPr="000124ED" w:rsidRDefault="00FE4467" w:rsidP="000124E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124ED">
        <w:rPr>
          <w:sz w:val="24"/>
          <w:szCs w:val="24"/>
        </w:rPr>
        <w:t xml:space="preserve">A </w:t>
      </w:r>
      <w:r w:rsidRPr="000124ED">
        <w:rPr>
          <w:b/>
          <w:bCs/>
          <w:sz w:val="24"/>
          <w:szCs w:val="24"/>
        </w:rPr>
        <w:t>Payload</w:t>
      </w:r>
      <w:r w:rsidRPr="000124ED">
        <w:rPr>
          <w:sz w:val="24"/>
          <w:szCs w:val="24"/>
        </w:rPr>
        <w:t xml:space="preserve"> configuration should be defined in a config-file with following information</w:t>
      </w:r>
    </w:p>
    <w:p w14:paraId="495999C3" w14:textId="51F10ADE" w:rsidR="00FE4467" w:rsidRPr="000124ED" w:rsidRDefault="00FE4467" w:rsidP="000124E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124ED">
        <w:rPr>
          <w:sz w:val="24"/>
          <w:szCs w:val="24"/>
        </w:rPr>
        <w:t>Name: Name of payload</w:t>
      </w:r>
    </w:p>
    <w:p w14:paraId="5A4EC1C3" w14:textId="474E8986" w:rsidR="00FE4467" w:rsidRPr="000124ED" w:rsidRDefault="00FE4467" w:rsidP="000124E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124ED">
        <w:rPr>
          <w:sz w:val="24"/>
          <w:szCs w:val="24"/>
        </w:rPr>
        <w:t>Type: Type of payload (Possible Values: Scientific, Communication, Spy)</w:t>
      </w:r>
    </w:p>
    <w:p w14:paraId="3FE381BB" w14:textId="15A44744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</w:r>
    </w:p>
    <w:p w14:paraId="1CCC05AB" w14:textId="7EBB6051" w:rsidR="00FE4467" w:rsidRDefault="00FE4467" w:rsidP="00FE4467">
      <w:pPr>
        <w:rPr>
          <w:sz w:val="24"/>
          <w:szCs w:val="24"/>
        </w:rPr>
      </w:pPr>
      <w:r w:rsidRPr="000124ED">
        <w:rPr>
          <w:sz w:val="24"/>
          <w:szCs w:val="24"/>
        </w:rPr>
        <w:t xml:space="preserve">Data sent by actual "Payload" can be modeled randomly as follows: </w:t>
      </w:r>
    </w:p>
    <w:p w14:paraId="756B093F" w14:textId="77777777" w:rsidR="000124ED" w:rsidRDefault="000124ED" w:rsidP="00FE4467">
      <w:pPr>
        <w:rPr>
          <w:sz w:val="24"/>
          <w:szCs w:val="24"/>
        </w:rPr>
      </w:pPr>
    </w:p>
    <w:p w14:paraId="6911C891" w14:textId="0E4233DB" w:rsidR="00FE4467" w:rsidRPr="00FE4467" w:rsidRDefault="00FE4467" w:rsidP="00FE4467">
      <w:pPr>
        <w:rPr>
          <w:sz w:val="24"/>
          <w:szCs w:val="24"/>
        </w:rPr>
      </w:pPr>
      <w:r w:rsidRPr="00FE4467">
        <w:rPr>
          <w:b/>
          <w:bCs/>
          <w:i/>
          <w:iCs/>
          <w:sz w:val="24"/>
          <w:szCs w:val="24"/>
        </w:rPr>
        <w:t>Scientific:</w:t>
      </w:r>
      <w:r w:rsidRPr="00FE4467">
        <w:rPr>
          <w:sz w:val="24"/>
          <w:szCs w:val="24"/>
        </w:rPr>
        <w:t xml:space="preserve"> Periodic scientific data of your choice and format</w:t>
      </w:r>
    </w:p>
    <w:p w14:paraId="37AF86AE" w14:textId="7E63E994" w:rsidR="00FE4467" w:rsidRPr="00FE4467" w:rsidRDefault="00FE4467" w:rsidP="00FE4467">
      <w:pPr>
        <w:ind w:firstLine="720"/>
        <w:rPr>
          <w:sz w:val="24"/>
          <w:szCs w:val="24"/>
          <w:u w:val="single"/>
        </w:rPr>
      </w:pPr>
      <w:r w:rsidRPr="00FE4467">
        <w:rPr>
          <w:sz w:val="24"/>
          <w:szCs w:val="24"/>
          <w:u w:val="single"/>
        </w:rPr>
        <w:t>Example</w:t>
      </w:r>
      <w:r>
        <w:rPr>
          <w:sz w:val="24"/>
          <w:szCs w:val="24"/>
          <w:u w:val="single"/>
        </w:rPr>
        <w:t>,</w:t>
      </w:r>
    </w:p>
    <w:p w14:paraId="71041D16" w14:textId="739EBA0E" w:rsidR="00FE4467" w:rsidRPr="00FE4467" w:rsidRDefault="00FE4467" w:rsidP="00FE4467">
      <w:pPr>
        <w:ind w:firstLine="720"/>
        <w:rPr>
          <w:sz w:val="24"/>
          <w:szCs w:val="24"/>
        </w:rPr>
      </w:pPr>
      <w:r w:rsidRPr="00FE4467">
        <w:rPr>
          <w:sz w:val="24"/>
          <w:szCs w:val="24"/>
        </w:rPr>
        <w:t>Solar-Activity in solar-flares per second every 3 seconds</w:t>
      </w:r>
      <w:r>
        <w:rPr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>or</w:t>
      </w:r>
    </w:p>
    <w:p w14:paraId="45DCD14C" w14:textId="07371E41" w:rsidR="00FE4467" w:rsidRPr="00FE4467" w:rsidRDefault="00FE4467" w:rsidP="00FE4467">
      <w:pPr>
        <w:ind w:firstLine="720"/>
        <w:rPr>
          <w:sz w:val="24"/>
          <w:szCs w:val="24"/>
        </w:rPr>
      </w:pPr>
      <w:r w:rsidRPr="00FE4467">
        <w:rPr>
          <w:sz w:val="24"/>
          <w:szCs w:val="24"/>
        </w:rPr>
        <w:t>Weather-data (%Rain, %Humidity, %Snow) every 1 min.</w:t>
      </w:r>
    </w:p>
    <w:p w14:paraId="435637A3" w14:textId="77777777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</w:r>
      <w:r w:rsidRPr="00FE4467">
        <w:rPr>
          <w:sz w:val="24"/>
          <w:szCs w:val="24"/>
        </w:rPr>
        <w:tab/>
      </w:r>
      <w:r w:rsidRPr="00FE4467">
        <w:rPr>
          <w:sz w:val="24"/>
          <w:szCs w:val="24"/>
        </w:rPr>
        <w:tab/>
      </w:r>
      <w:r w:rsidRPr="00FE4467">
        <w:rPr>
          <w:sz w:val="24"/>
          <w:szCs w:val="24"/>
        </w:rPr>
        <w:tab/>
      </w:r>
    </w:p>
    <w:p w14:paraId="5DA138B0" w14:textId="64852002" w:rsidR="00FE4467" w:rsidRPr="00FE4467" w:rsidRDefault="00FE4467" w:rsidP="00FE4467">
      <w:pPr>
        <w:rPr>
          <w:sz w:val="24"/>
          <w:szCs w:val="24"/>
        </w:rPr>
      </w:pPr>
      <w:r w:rsidRPr="00FE4467">
        <w:rPr>
          <w:b/>
          <w:bCs/>
          <w:i/>
          <w:iCs/>
          <w:sz w:val="24"/>
          <w:szCs w:val="24"/>
        </w:rPr>
        <w:t>Communication:</w:t>
      </w:r>
      <w:r w:rsidRPr="00FE4467">
        <w:rPr>
          <w:sz w:val="24"/>
          <w:szCs w:val="24"/>
        </w:rPr>
        <w:t xml:space="preserve"> Periodic communication utilization data of your choice and format</w:t>
      </w:r>
      <w:r>
        <w:rPr>
          <w:sz w:val="24"/>
          <w:szCs w:val="24"/>
        </w:rPr>
        <w:tab/>
      </w:r>
    </w:p>
    <w:p w14:paraId="2EFD53A4" w14:textId="17C61F31" w:rsidR="00FE4467" w:rsidRPr="00FE4467" w:rsidRDefault="00FE4467" w:rsidP="00FE4467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</w:t>
      </w:r>
      <w:r w:rsidRPr="00FE4467">
        <w:rPr>
          <w:sz w:val="24"/>
          <w:szCs w:val="24"/>
          <w:u w:val="single"/>
        </w:rPr>
        <w:t>xample</w:t>
      </w:r>
      <w:r>
        <w:rPr>
          <w:sz w:val="24"/>
          <w:szCs w:val="24"/>
          <w:u w:val="single"/>
        </w:rPr>
        <w:t>,</w:t>
      </w:r>
    </w:p>
    <w:p w14:paraId="1D460B89" w14:textId="69850428" w:rsidR="00FE4467" w:rsidRPr="00FE4467" w:rsidRDefault="00FE4467" w:rsidP="00FE4467">
      <w:pPr>
        <w:ind w:firstLine="720"/>
        <w:rPr>
          <w:sz w:val="24"/>
          <w:szCs w:val="24"/>
        </w:rPr>
      </w:pPr>
      <w:r w:rsidRPr="00FE4467">
        <w:rPr>
          <w:sz w:val="24"/>
          <w:szCs w:val="24"/>
        </w:rPr>
        <w:t>Bandwidth utilization (Uplink and downlink data rates) every 5 seconds.</w:t>
      </w:r>
    </w:p>
    <w:p w14:paraId="23354C88" w14:textId="15E02AAD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</w:r>
      <w:r w:rsidRPr="00FE4467">
        <w:rPr>
          <w:sz w:val="24"/>
          <w:szCs w:val="24"/>
        </w:rPr>
        <w:tab/>
      </w:r>
    </w:p>
    <w:p w14:paraId="4EC5B501" w14:textId="393A156A" w:rsidR="00FE4467" w:rsidRPr="00FE4467" w:rsidRDefault="00FE4467" w:rsidP="00FE4467">
      <w:pPr>
        <w:rPr>
          <w:sz w:val="24"/>
          <w:szCs w:val="24"/>
        </w:rPr>
      </w:pPr>
      <w:r w:rsidRPr="00FE4467">
        <w:rPr>
          <w:b/>
          <w:bCs/>
          <w:i/>
          <w:iCs/>
          <w:sz w:val="24"/>
          <w:szCs w:val="24"/>
        </w:rPr>
        <w:t>Spy:</w:t>
      </w:r>
      <w:r w:rsidRPr="00FE4467">
        <w:rPr>
          <w:sz w:val="24"/>
          <w:szCs w:val="24"/>
        </w:rPr>
        <w:t xml:space="preserve"> Periodic image data of your choice and format</w:t>
      </w:r>
    </w:p>
    <w:p w14:paraId="11BDB8AA" w14:textId="122E5D83" w:rsidR="00FE4467" w:rsidRPr="00FE4467" w:rsidRDefault="00FE4467" w:rsidP="00FE4467">
      <w:pPr>
        <w:ind w:firstLine="720"/>
        <w:rPr>
          <w:sz w:val="24"/>
          <w:szCs w:val="24"/>
          <w:u w:val="single"/>
        </w:rPr>
      </w:pPr>
      <w:r w:rsidRPr="00FE4467">
        <w:rPr>
          <w:sz w:val="24"/>
          <w:szCs w:val="24"/>
          <w:u w:val="single"/>
        </w:rPr>
        <w:t>Example:</w:t>
      </w:r>
    </w:p>
    <w:p w14:paraId="3662084E" w14:textId="32555247" w:rsidR="00FE4467" w:rsidRPr="00FE4467" w:rsidRDefault="00FE4467" w:rsidP="00FE4467">
      <w:pPr>
        <w:ind w:firstLine="720"/>
        <w:rPr>
          <w:sz w:val="24"/>
          <w:szCs w:val="24"/>
        </w:rPr>
      </w:pPr>
      <w:r w:rsidRPr="00FE4467">
        <w:rPr>
          <w:sz w:val="24"/>
          <w:szCs w:val="24"/>
        </w:rPr>
        <w:t>An image every 10 seconds.</w:t>
      </w:r>
    </w:p>
    <w:p w14:paraId="69E57B2A" w14:textId="2E7E458D" w:rsidR="00FE4467" w:rsidRDefault="00FE4467" w:rsidP="00FE4467">
      <w:pPr>
        <w:rPr>
          <w:sz w:val="24"/>
          <w:szCs w:val="24"/>
        </w:rPr>
      </w:pPr>
    </w:p>
    <w:p w14:paraId="3D3EF4D6" w14:textId="2786F2A0" w:rsidR="000124ED" w:rsidRPr="000124ED" w:rsidRDefault="000124ED" w:rsidP="00FE4467">
      <w:pPr>
        <w:rPr>
          <w:b/>
          <w:bCs/>
          <w:sz w:val="32"/>
          <w:szCs w:val="32"/>
          <w:u w:val="single"/>
        </w:rPr>
      </w:pPr>
      <w:r w:rsidRPr="000124ED">
        <w:rPr>
          <w:b/>
          <w:bCs/>
          <w:sz w:val="32"/>
          <w:szCs w:val="32"/>
          <w:u w:val="single"/>
        </w:rPr>
        <w:t>Launch Sequence:</w:t>
      </w:r>
    </w:p>
    <w:p w14:paraId="23B2EA81" w14:textId="3EE7958D" w:rsidR="00FE4467" w:rsidRPr="00FE4467" w:rsidRDefault="00FE4467" w:rsidP="00FE4467">
      <w:pPr>
        <w:rPr>
          <w:sz w:val="24"/>
          <w:szCs w:val="24"/>
        </w:rPr>
      </w:pPr>
      <w:r w:rsidRPr="00FE4467">
        <w:rPr>
          <w:b/>
          <w:bCs/>
          <w:sz w:val="24"/>
          <w:szCs w:val="24"/>
        </w:rPr>
        <w:t>DSN</w:t>
      </w:r>
      <w:r w:rsidRPr="00FE4467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FE4467">
        <w:rPr>
          <w:sz w:val="24"/>
          <w:szCs w:val="24"/>
        </w:rPr>
        <w:t xml:space="preserve">aunches a </w:t>
      </w:r>
      <w:r w:rsidRPr="00FE4467">
        <w:rPr>
          <w:b/>
          <w:bCs/>
          <w:sz w:val="24"/>
          <w:szCs w:val="24"/>
        </w:rPr>
        <w:t>Launch-Vehicle</w:t>
      </w:r>
      <w:r w:rsidRPr="00FE4467">
        <w:rPr>
          <w:sz w:val="24"/>
          <w:szCs w:val="24"/>
        </w:rPr>
        <w:t xml:space="preserve"> as follows:</w:t>
      </w:r>
    </w:p>
    <w:p w14:paraId="21DB0E16" w14:textId="26213DA5" w:rsidR="00FE4467" w:rsidRPr="000124ED" w:rsidRDefault="00FE4467" w:rsidP="000124E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124ED">
        <w:rPr>
          <w:sz w:val="24"/>
          <w:szCs w:val="24"/>
        </w:rPr>
        <w:t xml:space="preserve">User should be able to select a </w:t>
      </w:r>
      <w:r w:rsidRPr="000124ED">
        <w:rPr>
          <w:b/>
          <w:bCs/>
          <w:sz w:val="24"/>
          <w:szCs w:val="24"/>
        </w:rPr>
        <w:t>Launch-</w:t>
      </w:r>
      <w:r w:rsidR="000124ED">
        <w:rPr>
          <w:b/>
          <w:bCs/>
          <w:sz w:val="24"/>
          <w:szCs w:val="24"/>
        </w:rPr>
        <w:t>V</w:t>
      </w:r>
      <w:r w:rsidRPr="000124ED">
        <w:rPr>
          <w:b/>
          <w:bCs/>
          <w:sz w:val="24"/>
          <w:szCs w:val="24"/>
        </w:rPr>
        <w:t>ehicle</w:t>
      </w:r>
      <w:r w:rsidRPr="000124ED">
        <w:rPr>
          <w:sz w:val="24"/>
          <w:szCs w:val="24"/>
        </w:rPr>
        <w:t xml:space="preserve"> configuration file and launch.</w:t>
      </w:r>
    </w:p>
    <w:p w14:paraId="6BB836CF" w14:textId="4DAEBCA8" w:rsidR="00FE4467" w:rsidRPr="000124ED" w:rsidRDefault="00FE4467" w:rsidP="000124E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23D8E1C">
        <w:rPr>
          <w:b/>
          <w:bCs/>
          <w:sz w:val="24"/>
          <w:szCs w:val="24"/>
        </w:rPr>
        <w:t>D</w:t>
      </w:r>
      <w:r w:rsidR="6B2988B3" w:rsidRPr="023D8E1C">
        <w:rPr>
          <w:b/>
          <w:bCs/>
          <w:sz w:val="24"/>
          <w:szCs w:val="24"/>
        </w:rPr>
        <w:t xml:space="preserve">SN </w:t>
      </w:r>
      <w:r w:rsidRPr="023D8E1C">
        <w:rPr>
          <w:sz w:val="24"/>
          <w:szCs w:val="24"/>
        </w:rPr>
        <w:t>software should then start the program/executable for Launch-</w:t>
      </w:r>
      <w:r w:rsidR="000124ED" w:rsidRPr="023D8E1C">
        <w:rPr>
          <w:sz w:val="24"/>
          <w:szCs w:val="24"/>
        </w:rPr>
        <w:t>Vehicle</w:t>
      </w:r>
      <w:r w:rsidRPr="023D8E1C">
        <w:rPr>
          <w:sz w:val="24"/>
          <w:szCs w:val="24"/>
        </w:rPr>
        <w:t xml:space="preserve"> with the selected configuration-file.</w:t>
      </w:r>
    </w:p>
    <w:p w14:paraId="151B94B8" w14:textId="367B3BF2" w:rsidR="00FE4467" w:rsidRPr="000124ED" w:rsidRDefault="00FE4467" w:rsidP="000124E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124ED">
        <w:rPr>
          <w:sz w:val="24"/>
          <w:szCs w:val="24"/>
        </w:rPr>
        <w:t>Using the orbit info in the configuration Launch-Vehicle will "fly" till the orbit is reached. This needs to be simulated as follows:</w:t>
      </w:r>
    </w:p>
    <w:p w14:paraId="5E251183" w14:textId="7F9C790E" w:rsidR="00FE4467" w:rsidRPr="000124ED" w:rsidRDefault="00FE4467" w:rsidP="000124ED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0124ED">
        <w:rPr>
          <w:sz w:val="24"/>
          <w:szCs w:val="24"/>
        </w:rPr>
        <w:t>Using orbit info launch vehicle will calculate time-to orbit as follows:</w:t>
      </w:r>
    </w:p>
    <w:p w14:paraId="4F1DB10C" w14:textId="75D5CF77" w:rsid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</w:r>
      <w:r w:rsidRPr="00FE4467">
        <w:rPr>
          <w:sz w:val="24"/>
          <w:szCs w:val="24"/>
        </w:rPr>
        <w:tab/>
      </w:r>
      <w:r w:rsidRPr="00FE4467">
        <w:rPr>
          <w:sz w:val="24"/>
          <w:szCs w:val="24"/>
        </w:rPr>
        <w:tab/>
        <w:t>t = (Orbit Radius in km / 3600 + 10) seconds</w:t>
      </w:r>
    </w:p>
    <w:p w14:paraId="490BDFD7" w14:textId="77777777" w:rsidR="00FE4467" w:rsidRPr="00FE4467" w:rsidRDefault="00FE4467" w:rsidP="00FE4467">
      <w:pPr>
        <w:rPr>
          <w:sz w:val="24"/>
          <w:szCs w:val="24"/>
        </w:rPr>
      </w:pPr>
    </w:p>
    <w:p w14:paraId="411DE6C3" w14:textId="2C61A871" w:rsidR="00FE4467" w:rsidRPr="000124ED" w:rsidRDefault="00FE4467" w:rsidP="000124E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124ED">
        <w:rPr>
          <w:sz w:val="24"/>
          <w:szCs w:val="24"/>
        </w:rPr>
        <w:t xml:space="preserve">After t seconds have elapsed only then </w:t>
      </w:r>
      <w:r w:rsidRPr="000124ED">
        <w:rPr>
          <w:b/>
          <w:bCs/>
          <w:sz w:val="24"/>
          <w:szCs w:val="24"/>
        </w:rPr>
        <w:t>Launch-</w:t>
      </w:r>
      <w:r w:rsidR="000124ED" w:rsidRPr="000124ED">
        <w:rPr>
          <w:b/>
          <w:bCs/>
          <w:sz w:val="24"/>
          <w:szCs w:val="24"/>
        </w:rPr>
        <w:t>V</w:t>
      </w:r>
      <w:r w:rsidRPr="000124ED">
        <w:rPr>
          <w:b/>
          <w:bCs/>
          <w:sz w:val="24"/>
          <w:szCs w:val="24"/>
        </w:rPr>
        <w:t>ehicle</w:t>
      </w:r>
      <w:r w:rsidRPr="000124ED">
        <w:rPr>
          <w:sz w:val="24"/>
          <w:szCs w:val="24"/>
        </w:rPr>
        <w:t xml:space="preserve"> can then accept “</w:t>
      </w:r>
      <w:proofErr w:type="spellStart"/>
      <w:r w:rsidRPr="00E8521E">
        <w:rPr>
          <w:b/>
          <w:bCs/>
          <w:i/>
          <w:iCs/>
          <w:sz w:val="24"/>
          <w:szCs w:val="24"/>
        </w:rPr>
        <w:t>DeployPayload</w:t>
      </w:r>
      <w:proofErr w:type="spellEnd"/>
      <w:r w:rsidRPr="000124ED">
        <w:rPr>
          <w:sz w:val="24"/>
          <w:szCs w:val="24"/>
        </w:rPr>
        <w:t>” command</w:t>
      </w:r>
      <w:r w:rsidR="000124ED">
        <w:rPr>
          <w:sz w:val="24"/>
          <w:szCs w:val="24"/>
        </w:rPr>
        <w:t xml:space="preserve"> from </w:t>
      </w:r>
      <w:r w:rsidR="000124ED" w:rsidRPr="000124ED">
        <w:rPr>
          <w:b/>
          <w:bCs/>
          <w:sz w:val="24"/>
          <w:szCs w:val="24"/>
        </w:rPr>
        <w:t>DSN</w:t>
      </w:r>
      <w:r w:rsidRPr="000124ED">
        <w:rPr>
          <w:sz w:val="24"/>
          <w:szCs w:val="24"/>
        </w:rPr>
        <w:t>.</w:t>
      </w:r>
    </w:p>
    <w:p w14:paraId="5501E49E" w14:textId="26B86725" w:rsidR="000124ED" w:rsidRPr="00B20FF4" w:rsidRDefault="00FE4467" w:rsidP="00FE446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124ED">
        <w:rPr>
          <w:sz w:val="24"/>
          <w:szCs w:val="24"/>
        </w:rPr>
        <w:t xml:space="preserve">After t seconds have elapsed </w:t>
      </w:r>
      <w:r w:rsidRPr="000124ED">
        <w:rPr>
          <w:b/>
          <w:bCs/>
          <w:sz w:val="24"/>
          <w:szCs w:val="24"/>
        </w:rPr>
        <w:t>Launch-</w:t>
      </w:r>
      <w:r w:rsidR="000124ED" w:rsidRPr="000124ED">
        <w:rPr>
          <w:b/>
          <w:bCs/>
          <w:sz w:val="24"/>
          <w:szCs w:val="24"/>
        </w:rPr>
        <w:t>Vehicle</w:t>
      </w:r>
      <w:r w:rsidRPr="000124ED">
        <w:rPr>
          <w:sz w:val="24"/>
          <w:szCs w:val="24"/>
        </w:rPr>
        <w:t xml:space="preserve"> needs to "update" </w:t>
      </w:r>
      <w:r w:rsidRPr="000124ED">
        <w:rPr>
          <w:b/>
          <w:bCs/>
          <w:sz w:val="24"/>
          <w:szCs w:val="24"/>
        </w:rPr>
        <w:t>DSN</w:t>
      </w:r>
      <w:r w:rsidRPr="000124ED">
        <w:rPr>
          <w:sz w:val="24"/>
          <w:szCs w:val="24"/>
        </w:rPr>
        <w:t xml:space="preserve"> that it has reached its orbit.</w:t>
      </w:r>
    </w:p>
    <w:p w14:paraId="3076B043" w14:textId="1690078C" w:rsidR="000124ED" w:rsidRPr="000124ED" w:rsidRDefault="000124ED" w:rsidP="00FE4467">
      <w:pPr>
        <w:rPr>
          <w:b/>
          <w:bCs/>
          <w:sz w:val="32"/>
          <w:szCs w:val="32"/>
          <w:u w:val="single"/>
        </w:rPr>
      </w:pPr>
      <w:r w:rsidRPr="000124ED">
        <w:rPr>
          <w:b/>
          <w:bCs/>
          <w:sz w:val="32"/>
          <w:szCs w:val="32"/>
          <w:u w:val="single"/>
        </w:rPr>
        <w:lastRenderedPageBreak/>
        <w:t>Commands:</w:t>
      </w:r>
    </w:p>
    <w:p w14:paraId="354FD1F0" w14:textId="6B5FDBBB" w:rsidR="00FE4467" w:rsidRPr="00FE4467" w:rsidRDefault="00FE4467" w:rsidP="00FE4467">
      <w:pPr>
        <w:rPr>
          <w:sz w:val="24"/>
          <w:szCs w:val="24"/>
        </w:rPr>
      </w:pPr>
      <w:r w:rsidRPr="000124ED">
        <w:rPr>
          <w:b/>
          <w:bCs/>
          <w:sz w:val="24"/>
          <w:szCs w:val="24"/>
        </w:rPr>
        <w:t>Launch-</w:t>
      </w:r>
      <w:r w:rsidR="000124ED" w:rsidRPr="000124ED">
        <w:rPr>
          <w:b/>
          <w:bCs/>
          <w:sz w:val="24"/>
          <w:szCs w:val="24"/>
        </w:rPr>
        <w:t>Vehicle</w:t>
      </w:r>
      <w:r w:rsidRPr="00FE4467">
        <w:rPr>
          <w:sz w:val="24"/>
          <w:szCs w:val="24"/>
        </w:rPr>
        <w:t xml:space="preserve"> software should accept following Commands from </w:t>
      </w:r>
      <w:r w:rsidRPr="000124ED">
        <w:rPr>
          <w:b/>
          <w:bCs/>
          <w:sz w:val="24"/>
          <w:szCs w:val="24"/>
        </w:rPr>
        <w:t>DSN</w:t>
      </w:r>
      <w:r w:rsidRPr="00FE4467">
        <w:rPr>
          <w:sz w:val="24"/>
          <w:szCs w:val="24"/>
        </w:rPr>
        <w:t>:</w:t>
      </w:r>
    </w:p>
    <w:p w14:paraId="5235B915" w14:textId="7CB5D68E" w:rsidR="00FE4467" w:rsidRPr="000124ED" w:rsidRDefault="00FE4467" w:rsidP="000124ED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0124ED">
        <w:rPr>
          <w:b/>
          <w:bCs/>
          <w:i/>
          <w:iCs/>
          <w:sz w:val="24"/>
          <w:szCs w:val="24"/>
        </w:rPr>
        <w:t>DeployPayload</w:t>
      </w:r>
      <w:proofErr w:type="spellEnd"/>
      <w:r w:rsidRPr="000124ED">
        <w:rPr>
          <w:sz w:val="24"/>
          <w:szCs w:val="24"/>
        </w:rPr>
        <w:t xml:space="preserve">: Start the </w:t>
      </w:r>
      <w:r w:rsidR="0013417F" w:rsidRPr="0013417F">
        <w:rPr>
          <w:b/>
          <w:bCs/>
          <w:sz w:val="24"/>
          <w:szCs w:val="24"/>
        </w:rPr>
        <w:t>P</w:t>
      </w:r>
      <w:r w:rsidRPr="0013417F">
        <w:rPr>
          <w:b/>
          <w:bCs/>
          <w:sz w:val="24"/>
          <w:szCs w:val="24"/>
        </w:rPr>
        <w:t>ayload</w:t>
      </w:r>
      <w:r w:rsidRPr="000124ED">
        <w:rPr>
          <w:sz w:val="24"/>
          <w:szCs w:val="24"/>
        </w:rPr>
        <w:t xml:space="preserve"> software </w:t>
      </w:r>
      <w:r w:rsidR="0013417F">
        <w:rPr>
          <w:sz w:val="24"/>
          <w:szCs w:val="24"/>
        </w:rPr>
        <w:t xml:space="preserve">program/executable </w:t>
      </w:r>
      <w:r w:rsidRPr="000124ED">
        <w:rPr>
          <w:sz w:val="24"/>
          <w:szCs w:val="24"/>
        </w:rPr>
        <w:t xml:space="preserve">with the configured </w:t>
      </w:r>
      <w:r w:rsidRPr="0013417F">
        <w:rPr>
          <w:b/>
          <w:bCs/>
          <w:sz w:val="24"/>
          <w:szCs w:val="24"/>
        </w:rPr>
        <w:t>Payload</w:t>
      </w:r>
      <w:r w:rsidRPr="000124ED">
        <w:rPr>
          <w:sz w:val="24"/>
          <w:szCs w:val="24"/>
        </w:rPr>
        <w:t xml:space="preserve"> Config-File.</w:t>
      </w:r>
    </w:p>
    <w:p w14:paraId="720A43C0" w14:textId="6E64F9AF" w:rsidR="00FE4467" w:rsidRPr="000124ED" w:rsidRDefault="00FE4467" w:rsidP="000124ED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235D5">
        <w:rPr>
          <w:b/>
          <w:bCs/>
          <w:i/>
          <w:iCs/>
          <w:sz w:val="24"/>
          <w:szCs w:val="24"/>
        </w:rPr>
        <w:t>Deorbit</w:t>
      </w:r>
      <w:r w:rsidRPr="000124ED">
        <w:rPr>
          <w:sz w:val="24"/>
          <w:szCs w:val="24"/>
        </w:rPr>
        <w:t xml:space="preserve">: End the </w:t>
      </w:r>
      <w:r w:rsidRPr="000124ED">
        <w:rPr>
          <w:b/>
          <w:bCs/>
          <w:sz w:val="24"/>
          <w:szCs w:val="24"/>
        </w:rPr>
        <w:t>Launch-</w:t>
      </w:r>
      <w:r w:rsidR="000124ED" w:rsidRPr="000124ED">
        <w:rPr>
          <w:b/>
          <w:bCs/>
          <w:sz w:val="24"/>
          <w:szCs w:val="24"/>
        </w:rPr>
        <w:t>Vehicle</w:t>
      </w:r>
      <w:r w:rsidRPr="000124ED">
        <w:rPr>
          <w:sz w:val="24"/>
          <w:szCs w:val="24"/>
        </w:rPr>
        <w:t xml:space="preserve"> software program to simulate that </w:t>
      </w:r>
      <w:r w:rsidRPr="000124ED">
        <w:rPr>
          <w:b/>
          <w:bCs/>
          <w:sz w:val="24"/>
          <w:szCs w:val="24"/>
        </w:rPr>
        <w:t>Launch-</w:t>
      </w:r>
      <w:r w:rsidR="000124ED" w:rsidRPr="000124ED">
        <w:rPr>
          <w:b/>
          <w:bCs/>
          <w:sz w:val="24"/>
          <w:szCs w:val="24"/>
        </w:rPr>
        <w:t>Vehicle</w:t>
      </w:r>
      <w:r w:rsidRPr="000124ED">
        <w:rPr>
          <w:sz w:val="24"/>
          <w:szCs w:val="24"/>
        </w:rPr>
        <w:t xml:space="preserve"> has been de-orbited.</w:t>
      </w:r>
    </w:p>
    <w:p w14:paraId="0ED616E3" w14:textId="653F8F90" w:rsidR="00FE4467" w:rsidRPr="000124ED" w:rsidRDefault="00FE4467" w:rsidP="000124ED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0124ED">
        <w:rPr>
          <w:b/>
          <w:bCs/>
          <w:i/>
          <w:iCs/>
          <w:sz w:val="24"/>
          <w:szCs w:val="24"/>
        </w:rPr>
        <w:t>StartTelemetry</w:t>
      </w:r>
      <w:proofErr w:type="spellEnd"/>
      <w:r w:rsidRPr="000124ED">
        <w:rPr>
          <w:sz w:val="24"/>
          <w:szCs w:val="24"/>
        </w:rPr>
        <w:t xml:space="preserve">: Start sending (random/realistic </w:t>
      </w:r>
      <w:r w:rsidR="000124ED" w:rsidRPr="000124ED">
        <w:rPr>
          <w:sz w:val="24"/>
          <w:szCs w:val="24"/>
        </w:rPr>
        <w:t>up to</w:t>
      </w:r>
      <w:r w:rsidRPr="000124ED">
        <w:rPr>
          <w:sz w:val="24"/>
          <w:szCs w:val="24"/>
        </w:rPr>
        <w:t xml:space="preserve"> you) telemetry data every second to </w:t>
      </w:r>
      <w:r w:rsidRPr="0013417F">
        <w:rPr>
          <w:b/>
          <w:bCs/>
          <w:sz w:val="24"/>
          <w:szCs w:val="24"/>
        </w:rPr>
        <w:t>DSN</w:t>
      </w:r>
      <w:r w:rsidRPr="000124ED">
        <w:rPr>
          <w:sz w:val="24"/>
          <w:szCs w:val="24"/>
        </w:rPr>
        <w:t>.</w:t>
      </w:r>
    </w:p>
    <w:p w14:paraId="4638B8F0" w14:textId="0DCD951D" w:rsidR="00FE4467" w:rsidRPr="000124ED" w:rsidRDefault="00FE4467" w:rsidP="000124ED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0124ED">
        <w:rPr>
          <w:b/>
          <w:bCs/>
          <w:i/>
          <w:iCs/>
          <w:sz w:val="24"/>
          <w:szCs w:val="24"/>
        </w:rPr>
        <w:t>StopTelemetry</w:t>
      </w:r>
      <w:proofErr w:type="spellEnd"/>
      <w:r w:rsidRPr="000124ED">
        <w:rPr>
          <w:sz w:val="24"/>
          <w:szCs w:val="24"/>
        </w:rPr>
        <w:t xml:space="preserve">: Stop sending telemetry data to </w:t>
      </w:r>
      <w:r w:rsidRPr="0013417F">
        <w:rPr>
          <w:b/>
          <w:bCs/>
          <w:sz w:val="24"/>
          <w:szCs w:val="24"/>
        </w:rPr>
        <w:t>DSN</w:t>
      </w:r>
      <w:r w:rsidRPr="000124ED">
        <w:rPr>
          <w:sz w:val="24"/>
          <w:szCs w:val="24"/>
        </w:rPr>
        <w:t>.</w:t>
      </w:r>
    </w:p>
    <w:p w14:paraId="091BAB0E" w14:textId="77777777" w:rsidR="00FE4467" w:rsidRPr="00FE4467" w:rsidRDefault="00FE4467" w:rsidP="00FE4467">
      <w:pPr>
        <w:rPr>
          <w:sz w:val="24"/>
          <w:szCs w:val="24"/>
        </w:rPr>
      </w:pPr>
      <w:r w:rsidRPr="00FE4467">
        <w:rPr>
          <w:sz w:val="24"/>
          <w:szCs w:val="24"/>
        </w:rPr>
        <w:tab/>
      </w:r>
    </w:p>
    <w:p w14:paraId="057DDFBA" w14:textId="07CC51AB" w:rsidR="00FE4467" w:rsidRPr="00FE4467" w:rsidRDefault="00FE4467" w:rsidP="00FE4467">
      <w:pPr>
        <w:rPr>
          <w:sz w:val="24"/>
          <w:szCs w:val="24"/>
        </w:rPr>
      </w:pPr>
      <w:r w:rsidRPr="000124ED">
        <w:rPr>
          <w:b/>
          <w:bCs/>
          <w:sz w:val="24"/>
          <w:szCs w:val="24"/>
        </w:rPr>
        <w:t>Payload</w:t>
      </w:r>
      <w:r w:rsidRPr="00FE4467">
        <w:rPr>
          <w:sz w:val="24"/>
          <w:szCs w:val="24"/>
        </w:rPr>
        <w:t xml:space="preserve"> software should accept following Commands from DSN:</w:t>
      </w:r>
    </w:p>
    <w:p w14:paraId="48FC996B" w14:textId="5E6C2D5C" w:rsidR="00FE4467" w:rsidRPr="000124ED" w:rsidRDefault="00FE4467" w:rsidP="000124ED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0124ED">
        <w:rPr>
          <w:b/>
          <w:bCs/>
          <w:i/>
          <w:iCs/>
          <w:sz w:val="24"/>
          <w:szCs w:val="24"/>
        </w:rPr>
        <w:t>StartData</w:t>
      </w:r>
      <w:proofErr w:type="spellEnd"/>
      <w:r w:rsidRPr="000124ED">
        <w:rPr>
          <w:sz w:val="24"/>
          <w:szCs w:val="24"/>
        </w:rPr>
        <w:t>: Start sending data configured according to "</w:t>
      </w:r>
      <w:r w:rsidRPr="0013417F">
        <w:rPr>
          <w:i/>
          <w:iCs/>
          <w:sz w:val="24"/>
          <w:szCs w:val="24"/>
        </w:rPr>
        <w:t>Type</w:t>
      </w:r>
      <w:r w:rsidRPr="000124ED">
        <w:rPr>
          <w:sz w:val="24"/>
          <w:szCs w:val="24"/>
        </w:rPr>
        <w:t xml:space="preserve">" in </w:t>
      </w:r>
      <w:r w:rsidRPr="0013417F">
        <w:rPr>
          <w:b/>
          <w:bCs/>
          <w:sz w:val="24"/>
          <w:szCs w:val="24"/>
        </w:rPr>
        <w:t>Payload</w:t>
      </w:r>
      <w:r w:rsidRPr="000124ED">
        <w:rPr>
          <w:sz w:val="24"/>
          <w:szCs w:val="24"/>
        </w:rPr>
        <w:t xml:space="preserve"> Config-File to </w:t>
      </w:r>
      <w:r w:rsidRPr="0013417F">
        <w:rPr>
          <w:b/>
          <w:bCs/>
          <w:sz w:val="24"/>
          <w:szCs w:val="24"/>
        </w:rPr>
        <w:t>DSN</w:t>
      </w:r>
      <w:r w:rsidRPr="000124ED">
        <w:rPr>
          <w:sz w:val="24"/>
          <w:szCs w:val="24"/>
        </w:rPr>
        <w:t>.</w:t>
      </w:r>
    </w:p>
    <w:p w14:paraId="1D967637" w14:textId="345F3A3D" w:rsidR="00FE4467" w:rsidRPr="000124ED" w:rsidRDefault="00FE4467" w:rsidP="000124ED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0124ED">
        <w:rPr>
          <w:b/>
          <w:bCs/>
          <w:i/>
          <w:iCs/>
          <w:sz w:val="24"/>
          <w:szCs w:val="24"/>
        </w:rPr>
        <w:t>StopData</w:t>
      </w:r>
      <w:proofErr w:type="spellEnd"/>
      <w:r w:rsidRPr="000124ED">
        <w:rPr>
          <w:sz w:val="24"/>
          <w:szCs w:val="24"/>
        </w:rPr>
        <w:t xml:space="preserve">: Stop sending data to </w:t>
      </w:r>
      <w:r w:rsidRPr="0013417F">
        <w:rPr>
          <w:b/>
          <w:bCs/>
          <w:sz w:val="24"/>
          <w:szCs w:val="24"/>
        </w:rPr>
        <w:t>DSN</w:t>
      </w:r>
      <w:r w:rsidRPr="000124ED">
        <w:rPr>
          <w:sz w:val="24"/>
          <w:szCs w:val="24"/>
        </w:rPr>
        <w:tab/>
      </w:r>
    </w:p>
    <w:p w14:paraId="174C9F8A" w14:textId="4C8B3B2E" w:rsidR="00FE4467" w:rsidRDefault="000124ED" w:rsidP="000124E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124ED">
        <w:rPr>
          <w:b/>
          <w:bCs/>
          <w:i/>
          <w:iCs/>
          <w:sz w:val="24"/>
          <w:szCs w:val="24"/>
        </w:rPr>
        <w:t>Decommission</w:t>
      </w:r>
      <w:r w:rsidRPr="000124ED">
        <w:rPr>
          <w:sz w:val="24"/>
          <w:szCs w:val="24"/>
        </w:rPr>
        <w:t>:</w:t>
      </w:r>
      <w:r w:rsidR="00FE4467" w:rsidRPr="000124ED">
        <w:rPr>
          <w:sz w:val="24"/>
          <w:szCs w:val="24"/>
        </w:rPr>
        <w:t xml:space="preserve"> End </w:t>
      </w:r>
      <w:r w:rsidR="00FE4467" w:rsidRPr="0013417F">
        <w:rPr>
          <w:b/>
          <w:bCs/>
          <w:sz w:val="24"/>
          <w:szCs w:val="24"/>
        </w:rPr>
        <w:t>Paylo</w:t>
      </w:r>
      <w:r w:rsidRPr="0013417F">
        <w:rPr>
          <w:b/>
          <w:bCs/>
          <w:sz w:val="24"/>
          <w:szCs w:val="24"/>
        </w:rPr>
        <w:t>a</w:t>
      </w:r>
      <w:r w:rsidR="00FE4467" w:rsidRPr="0013417F">
        <w:rPr>
          <w:b/>
          <w:bCs/>
          <w:sz w:val="24"/>
          <w:szCs w:val="24"/>
        </w:rPr>
        <w:t>d</w:t>
      </w:r>
      <w:r w:rsidR="00FE4467" w:rsidRPr="000124ED">
        <w:rPr>
          <w:sz w:val="24"/>
          <w:szCs w:val="24"/>
        </w:rPr>
        <w:t xml:space="preserve"> software program to simulate that </w:t>
      </w:r>
      <w:r w:rsidR="00FE4467" w:rsidRPr="0013417F">
        <w:rPr>
          <w:b/>
          <w:bCs/>
          <w:sz w:val="24"/>
          <w:szCs w:val="24"/>
        </w:rPr>
        <w:t>Payload</w:t>
      </w:r>
      <w:r w:rsidR="00FE4467" w:rsidRPr="000124ED">
        <w:rPr>
          <w:sz w:val="24"/>
          <w:szCs w:val="24"/>
        </w:rPr>
        <w:t xml:space="preserve"> has ended its mission.</w:t>
      </w:r>
    </w:p>
    <w:p w14:paraId="47AD340B" w14:textId="77777777" w:rsidR="007E4D04" w:rsidRPr="000124ED" w:rsidRDefault="007E4D04" w:rsidP="007E4D04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0124ED">
        <w:rPr>
          <w:b/>
          <w:bCs/>
          <w:i/>
          <w:iCs/>
          <w:sz w:val="24"/>
          <w:szCs w:val="24"/>
        </w:rPr>
        <w:t>StartTelemetry</w:t>
      </w:r>
      <w:proofErr w:type="spellEnd"/>
      <w:r w:rsidRPr="000124ED">
        <w:rPr>
          <w:sz w:val="24"/>
          <w:szCs w:val="24"/>
        </w:rPr>
        <w:t xml:space="preserve">: Start sending (random/realistic up to you) telemetry data every second to </w:t>
      </w:r>
      <w:r w:rsidRPr="0013417F">
        <w:rPr>
          <w:b/>
          <w:bCs/>
          <w:sz w:val="24"/>
          <w:szCs w:val="24"/>
        </w:rPr>
        <w:t>DSN</w:t>
      </w:r>
      <w:r w:rsidRPr="000124ED">
        <w:rPr>
          <w:sz w:val="24"/>
          <w:szCs w:val="24"/>
        </w:rPr>
        <w:t>.</w:t>
      </w:r>
    </w:p>
    <w:p w14:paraId="5AB25A78" w14:textId="77777777" w:rsidR="007E4D04" w:rsidRPr="000124ED" w:rsidRDefault="007E4D04" w:rsidP="007E4D04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0124ED">
        <w:rPr>
          <w:b/>
          <w:bCs/>
          <w:i/>
          <w:iCs/>
          <w:sz w:val="24"/>
          <w:szCs w:val="24"/>
        </w:rPr>
        <w:t>StopTelemetry</w:t>
      </w:r>
      <w:proofErr w:type="spellEnd"/>
      <w:r w:rsidRPr="000124ED">
        <w:rPr>
          <w:sz w:val="24"/>
          <w:szCs w:val="24"/>
        </w:rPr>
        <w:t xml:space="preserve">: Stop sending telemetry data to </w:t>
      </w:r>
      <w:r w:rsidRPr="0013417F">
        <w:rPr>
          <w:b/>
          <w:bCs/>
          <w:sz w:val="24"/>
          <w:szCs w:val="24"/>
        </w:rPr>
        <w:t>DSN</w:t>
      </w:r>
      <w:r w:rsidRPr="000124ED">
        <w:rPr>
          <w:sz w:val="24"/>
          <w:szCs w:val="24"/>
        </w:rPr>
        <w:t>.</w:t>
      </w:r>
    </w:p>
    <w:p w14:paraId="146A28D5" w14:textId="77777777" w:rsidR="007E4D04" w:rsidRDefault="007E4D04" w:rsidP="007E4D04">
      <w:pPr>
        <w:pStyle w:val="ListParagraph"/>
        <w:rPr>
          <w:sz w:val="24"/>
          <w:szCs w:val="24"/>
        </w:rPr>
      </w:pPr>
    </w:p>
    <w:p w14:paraId="0AA6F9F6" w14:textId="4305AB54" w:rsidR="00871A34" w:rsidRDefault="00871A34" w:rsidP="00871A34">
      <w:pPr>
        <w:rPr>
          <w:sz w:val="24"/>
          <w:szCs w:val="24"/>
        </w:rPr>
      </w:pPr>
    </w:p>
    <w:p w14:paraId="73E34B70" w14:textId="390BD2E9" w:rsidR="00871A34" w:rsidRDefault="00871A34" w:rsidP="00871A34">
      <w:pPr>
        <w:rPr>
          <w:sz w:val="24"/>
          <w:szCs w:val="24"/>
        </w:rPr>
      </w:pPr>
    </w:p>
    <w:p w14:paraId="14E03A59" w14:textId="04CD0841" w:rsidR="00DC75CB" w:rsidRDefault="00E37047" w:rsidP="00871A34">
      <w:pPr>
        <w:rPr>
          <w:b/>
          <w:bCs/>
          <w:sz w:val="32"/>
          <w:szCs w:val="32"/>
          <w:u w:val="single"/>
        </w:rPr>
      </w:pPr>
      <w:r w:rsidRPr="00E37047">
        <w:rPr>
          <w:b/>
          <w:bCs/>
          <w:sz w:val="32"/>
          <w:szCs w:val="32"/>
          <w:u w:val="single"/>
        </w:rPr>
        <w:t>Telemetry:</w:t>
      </w:r>
    </w:p>
    <w:p w14:paraId="048934E0" w14:textId="6A7B77CA" w:rsidR="00DC75CB" w:rsidRPr="007E4D04" w:rsidRDefault="007E4D04" w:rsidP="007E4D04">
      <w:pPr>
        <w:pStyle w:val="ListParagraph"/>
        <w:numPr>
          <w:ilvl w:val="0"/>
          <w:numId w:val="34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Telemetry data sent by either Launch-Vehicle or Payload can be random or realistic.</w:t>
      </w:r>
    </w:p>
    <w:p w14:paraId="1DAF7E91" w14:textId="0F4A160B" w:rsidR="007E4D04" w:rsidRPr="007E4D04" w:rsidRDefault="007E4D04" w:rsidP="007E4D04">
      <w:pPr>
        <w:pStyle w:val="ListParagraph"/>
        <w:numPr>
          <w:ilvl w:val="0"/>
          <w:numId w:val="34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Each piece of telemetry can include following information</w:t>
      </w:r>
    </w:p>
    <w:p w14:paraId="283C6F60" w14:textId="5731554E" w:rsidR="007E4D04" w:rsidRPr="007E4D04" w:rsidRDefault="007E4D04" w:rsidP="007E4D04">
      <w:pPr>
        <w:pStyle w:val="ListParagraph"/>
        <w:numPr>
          <w:ilvl w:val="1"/>
          <w:numId w:val="34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Altitude</w:t>
      </w:r>
      <w:r w:rsidR="00A06A77">
        <w:rPr>
          <w:sz w:val="24"/>
          <w:szCs w:val="24"/>
        </w:rPr>
        <w:t>: in km</w:t>
      </w:r>
    </w:p>
    <w:p w14:paraId="7084226A" w14:textId="04A09DBF" w:rsidR="00B30917" w:rsidRPr="003C6075" w:rsidRDefault="00A06A77" w:rsidP="003C6075">
      <w:pPr>
        <w:pStyle w:val="ListParagraph"/>
        <w:numPr>
          <w:ilvl w:val="1"/>
          <w:numId w:val="34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Longitude: </w:t>
      </w:r>
      <w:r w:rsidR="008605C3">
        <w:rPr>
          <w:sz w:val="24"/>
          <w:szCs w:val="24"/>
        </w:rPr>
        <w:t>in degrees</w:t>
      </w:r>
      <w:r w:rsidR="00A00AE9">
        <w:rPr>
          <w:sz w:val="24"/>
          <w:szCs w:val="24"/>
        </w:rPr>
        <w:t xml:space="preserve"> (-90 deg (South) to +90 deg (North)) </w:t>
      </w:r>
    </w:p>
    <w:p w14:paraId="494CAD4F" w14:textId="48708D1D" w:rsidR="00A06A77" w:rsidRPr="008605C3" w:rsidRDefault="00A06A77" w:rsidP="003C6075">
      <w:pPr>
        <w:pStyle w:val="ListParagraph"/>
        <w:numPr>
          <w:ilvl w:val="1"/>
          <w:numId w:val="34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Latitude</w:t>
      </w:r>
      <w:r w:rsidR="003C6075">
        <w:rPr>
          <w:sz w:val="24"/>
          <w:szCs w:val="24"/>
        </w:rPr>
        <w:t>:</w:t>
      </w:r>
      <w:r w:rsidR="008605C3">
        <w:rPr>
          <w:sz w:val="24"/>
          <w:szCs w:val="24"/>
        </w:rPr>
        <w:t xml:space="preserve"> in degrees</w:t>
      </w:r>
      <w:r w:rsidR="00A00AE9">
        <w:rPr>
          <w:sz w:val="24"/>
          <w:szCs w:val="24"/>
        </w:rPr>
        <w:t xml:space="preserve"> (-180 deg (</w:t>
      </w:r>
      <w:r w:rsidR="0068305B">
        <w:rPr>
          <w:sz w:val="24"/>
          <w:szCs w:val="24"/>
        </w:rPr>
        <w:t>West</w:t>
      </w:r>
      <w:r w:rsidR="00A00AE9">
        <w:rPr>
          <w:sz w:val="24"/>
          <w:szCs w:val="24"/>
        </w:rPr>
        <w:t>) to 180 deg</w:t>
      </w:r>
      <w:r w:rsidR="0068305B">
        <w:rPr>
          <w:sz w:val="24"/>
          <w:szCs w:val="24"/>
        </w:rPr>
        <w:t xml:space="preserve"> (East)</w:t>
      </w:r>
      <w:r w:rsidR="00A00AE9">
        <w:rPr>
          <w:sz w:val="24"/>
          <w:szCs w:val="24"/>
        </w:rPr>
        <w:t>)</w:t>
      </w:r>
    </w:p>
    <w:p w14:paraId="18A3D39B" w14:textId="1CF0C4CD" w:rsidR="008605C3" w:rsidRPr="00130DC3" w:rsidRDefault="008605C3" w:rsidP="003C6075">
      <w:pPr>
        <w:pStyle w:val="ListParagraph"/>
        <w:numPr>
          <w:ilvl w:val="1"/>
          <w:numId w:val="34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Temperature: in </w:t>
      </w:r>
      <w:r w:rsidR="0068305B">
        <w:rPr>
          <w:sz w:val="24"/>
          <w:szCs w:val="24"/>
        </w:rPr>
        <w:t>k</w:t>
      </w:r>
      <w:r>
        <w:rPr>
          <w:sz w:val="24"/>
          <w:szCs w:val="24"/>
        </w:rPr>
        <w:t>elvin</w:t>
      </w:r>
    </w:p>
    <w:p w14:paraId="5BBAA5B7" w14:textId="42329BB6" w:rsidR="00130DC3" w:rsidRPr="00166F24" w:rsidRDefault="00130DC3" w:rsidP="003C6075">
      <w:pPr>
        <w:pStyle w:val="ListParagraph"/>
        <w:numPr>
          <w:ilvl w:val="1"/>
          <w:numId w:val="34"/>
        </w:numPr>
        <w:rPr>
          <w:i/>
          <w:iCs/>
          <w:sz w:val="24"/>
          <w:szCs w:val="24"/>
          <w:u w:val="single"/>
        </w:rPr>
      </w:pPr>
      <w:r w:rsidRPr="00166F24">
        <w:rPr>
          <w:b/>
          <w:bCs/>
          <w:sz w:val="24"/>
          <w:szCs w:val="24"/>
        </w:rPr>
        <w:t>Time to Orbit</w:t>
      </w:r>
      <w:r w:rsidRPr="00166F24">
        <w:rPr>
          <w:sz w:val="24"/>
          <w:szCs w:val="24"/>
        </w:rPr>
        <w:t>: in seconds counting down to 0</w:t>
      </w:r>
      <w:r w:rsidR="00D07CE7" w:rsidRPr="00166F24">
        <w:rPr>
          <w:sz w:val="24"/>
          <w:szCs w:val="24"/>
        </w:rPr>
        <w:t xml:space="preserve"> </w:t>
      </w:r>
      <w:r w:rsidR="00D07CE7" w:rsidRPr="00166F24">
        <w:rPr>
          <w:sz w:val="24"/>
          <w:szCs w:val="24"/>
          <w:u w:val="single"/>
        </w:rPr>
        <w:t xml:space="preserve">(This </w:t>
      </w:r>
      <w:r w:rsidR="00031C9A" w:rsidRPr="00166F24">
        <w:rPr>
          <w:sz w:val="24"/>
          <w:szCs w:val="24"/>
          <w:u w:val="single"/>
        </w:rPr>
        <w:t>must</w:t>
      </w:r>
      <w:r w:rsidR="00D07CE7" w:rsidRPr="00166F24">
        <w:rPr>
          <w:sz w:val="24"/>
          <w:szCs w:val="24"/>
          <w:u w:val="single"/>
        </w:rPr>
        <w:t xml:space="preserve"> be the </w:t>
      </w:r>
      <w:r w:rsidR="00166F24" w:rsidRPr="00166F24">
        <w:rPr>
          <w:sz w:val="24"/>
          <w:szCs w:val="24"/>
          <w:u w:val="single"/>
        </w:rPr>
        <w:t>from above t calculation)</w:t>
      </w:r>
    </w:p>
    <w:p w14:paraId="471240E8" w14:textId="366550D8" w:rsidR="00130DC3" w:rsidRPr="00130DC3" w:rsidRDefault="00130DC3" w:rsidP="00130DC3">
      <w:pPr>
        <w:pStyle w:val="ListParagraph"/>
        <w:numPr>
          <w:ilvl w:val="0"/>
          <w:numId w:val="34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52B37216" w14:textId="04990F77" w:rsidR="00DC75CB" w:rsidRDefault="00E8162D" w:rsidP="00031C9A">
      <w:pPr>
        <w:pStyle w:val="ListParagraph"/>
        <w:ind w:left="1440"/>
        <w:rPr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C5B5FD" wp14:editId="50797EC0">
            <wp:extent cx="21336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9CB" w14:textId="1D5B1F61" w:rsidR="00031C9A" w:rsidRDefault="00031C9A" w:rsidP="00031C9A">
      <w:pPr>
        <w:pStyle w:val="ListParagraph"/>
        <w:ind w:left="1440"/>
        <w:rPr>
          <w:i/>
          <w:iCs/>
          <w:sz w:val="24"/>
          <w:szCs w:val="24"/>
          <w:u w:val="single"/>
        </w:rPr>
      </w:pPr>
    </w:p>
    <w:p w14:paraId="4BCF808A" w14:textId="77777777" w:rsidR="00031C9A" w:rsidRDefault="00031C9A" w:rsidP="00031C9A">
      <w:pPr>
        <w:pStyle w:val="ListParagraph"/>
        <w:ind w:left="1440"/>
        <w:rPr>
          <w:i/>
          <w:iCs/>
          <w:sz w:val="24"/>
          <w:szCs w:val="24"/>
          <w:u w:val="single"/>
        </w:rPr>
      </w:pPr>
    </w:p>
    <w:p w14:paraId="04E5754A" w14:textId="77777777" w:rsidR="00E6604A" w:rsidRDefault="00E6604A" w:rsidP="00871A34">
      <w:pPr>
        <w:rPr>
          <w:i/>
          <w:iCs/>
          <w:sz w:val="24"/>
          <w:szCs w:val="24"/>
          <w:u w:val="single"/>
        </w:rPr>
      </w:pPr>
    </w:p>
    <w:p w14:paraId="5EAF85D7" w14:textId="478CF024" w:rsidR="00871A34" w:rsidRDefault="001835F8" w:rsidP="00871A34">
      <w:pPr>
        <w:rPr>
          <w:i/>
          <w:iCs/>
          <w:sz w:val="24"/>
          <w:szCs w:val="24"/>
          <w:u w:val="single"/>
        </w:rPr>
      </w:pPr>
      <w:r w:rsidRPr="001835F8">
        <w:rPr>
          <w:i/>
          <w:iCs/>
          <w:sz w:val="24"/>
          <w:szCs w:val="24"/>
          <w:u w:val="single"/>
        </w:rPr>
        <w:lastRenderedPageBreak/>
        <w:t>Example guidelines:</w:t>
      </w:r>
    </w:p>
    <w:p w14:paraId="5E063CDA" w14:textId="40A0AD15" w:rsidR="001835F8" w:rsidRPr="00DC75CB" w:rsidRDefault="00DC75CB" w:rsidP="00DC75CB">
      <w:pPr>
        <w:rPr>
          <w:sz w:val="24"/>
          <w:szCs w:val="24"/>
        </w:rPr>
      </w:pPr>
      <w:r w:rsidRPr="00DC75CB">
        <w:rPr>
          <w:sz w:val="24"/>
          <w:szCs w:val="24"/>
        </w:rPr>
        <w:t>C</w:t>
      </w:r>
      <w:r w:rsidR="000C7761" w:rsidRPr="00DC75CB">
        <w:rPr>
          <w:sz w:val="24"/>
          <w:szCs w:val="24"/>
        </w:rPr>
        <w:t>onfiguration for a Launch-Vehicle and its payload can be as follows:</w:t>
      </w:r>
    </w:p>
    <w:p w14:paraId="7259B4F4" w14:textId="77777777" w:rsidR="00DC75CB" w:rsidRDefault="00DC75CB" w:rsidP="00DC75CB">
      <w:pPr>
        <w:pStyle w:val="ListParagraph"/>
        <w:rPr>
          <w:sz w:val="24"/>
          <w:szCs w:val="24"/>
        </w:rPr>
      </w:pPr>
    </w:p>
    <w:p w14:paraId="22698E7F" w14:textId="715A0054" w:rsidR="000C7761" w:rsidRDefault="00D2371E" w:rsidP="000C776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FFC5342" wp14:editId="2AA84679">
            <wp:extent cx="594360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8AA8" w14:textId="2F93177D" w:rsidR="00D2371E" w:rsidRDefault="00D2371E" w:rsidP="000C7761">
      <w:pPr>
        <w:pStyle w:val="ListParagraph"/>
        <w:rPr>
          <w:sz w:val="24"/>
          <w:szCs w:val="24"/>
        </w:rPr>
      </w:pPr>
    </w:p>
    <w:p w14:paraId="38F8E2B0" w14:textId="767FE9AD" w:rsidR="00D2371E" w:rsidRDefault="00DC75CB" w:rsidP="000C776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1B48C99" wp14:editId="19B10032">
            <wp:extent cx="5943600" cy="2359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8790" w14:textId="0E416094" w:rsidR="00DC75CB" w:rsidRDefault="00DC75CB" w:rsidP="000C7761">
      <w:pPr>
        <w:pStyle w:val="ListParagraph"/>
        <w:rPr>
          <w:sz w:val="24"/>
          <w:szCs w:val="24"/>
        </w:rPr>
      </w:pPr>
    </w:p>
    <w:p w14:paraId="7D22C941" w14:textId="73BC4AD9" w:rsidR="00DC75CB" w:rsidRDefault="00DC75CB" w:rsidP="000C776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8C7B1C" wp14:editId="48B195DA">
            <wp:extent cx="58578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6649" w14:textId="71D1540C" w:rsidR="00DC75CB" w:rsidRDefault="00DC75CB" w:rsidP="00661108">
      <w:pPr>
        <w:rPr>
          <w:sz w:val="24"/>
          <w:szCs w:val="24"/>
        </w:rPr>
      </w:pPr>
    </w:p>
    <w:p w14:paraId="06924B19" w14:textId="35579F93" w:rsidR="00E6604A" w:rsidRDefault="00E6604A" w:rsidP="00661108">
      <w:pPr>
        <w:rPr>
          <w:sz w:val="24"/>
          <w:szCs w:val="24"/>
        </w:rPr>
      </w:pPr>
    </w:p>
    <w:p w14:paraId="7D91ABA8" w14:textId="770EDA27" w:rsidR="00E6604A" w:rsidRDefault="00F96EFC" w:rsidP="0066110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Submission Criteria</w:t>
      </w:r>
      <w:r w:rsidR="00E43B05">
        <w:rPr>
          <w:b/>
          <w:bCs/>
          <w:sz w:val="36"/>
          <w:szCs w:val="36"/>
          <w:u w:val="single"/>
        </w:rPr>
        <w:t>:</w:t>
      </w:r>
    </w:p>
    <w:p w14:paraId="51A32C4C" w14:textId="701CB86E" w:rsidR="00E6604A" w:rsidRDefault="00183079" w:rsidP="00E66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Implementation can be done in any choice of language/</w:t>
      </w:r>
      <w:r w:rsidR="00A3692F">
        <w:rPr>
          <w:sz w:val="24"/>
          <w:szCs w:val="24"/>
        </w:rPr>
        <w:t xml:space="preserve">platform provided it can be run and tested </w:t>
      </w:r>
      <w:r w:rsidR="005D0B0E">
        <w:rPr>
          <w:sz w:val="24"/>
          <w:szCs w:val="24"/>
        </w:rPr>
        <w:t xml:space="preserve">easily </w:t>
      </w:r>
      <w:r w:rsidR="00A3692F">
        <w:rPr>
          <w:sz w:val="24"/>
          <w:szCs w:val="24"/>
        </w:rPr>
        <w:t>on a Windows Machine.</w:t>
      </w:r>
    </w:p>
    <w:p w14:paraId="6D827D53" w14:textId="44BE4813" w:rsidR="00617568" w:rsidRDefault="00617568" w:rsidP="00617568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Preferred </w:t>
      </w:r>
      <w:r w:rsidR="00A60C07">
        <w:rPr>
          <w:sz w:val="24"/>
          <w:szCs w:val="24"/>
        </w:rPr>
        <w:t xml:space="preserve">option is .NET platform with C# </w:t>
      </w:r>
      <w:r w:rsidR="00DD356E">
        <w:rPr>
          <w:sz w:val="24"/>
          <w:szCs w:val="24"/>
        </w:rPr>
        <w:t>language and Visual Studio for solution. WPF</w:t>
      </w:r>
      <w:r w:rsidR="00D96A16">
        <w:rPr>
          <w:sz w:val="24"/>
          <w:szCs w:val="24"/>
        </w:rPr>
        <w:t xml:space="preserve"> for UI side, WCF for inter-process communication</w:t>
      </w:r>
      <w:r w:rsidR="00877104">
        <w:rPr>
          <w:sz w:val="24"/>
          <w:szCs w:val="24"/>
        </w:rPr>
        <w:t>.</w:t>
      </w:r>
    </w:p>
    <w:p w14:paraId="17C8CB3C" w14:textId="31A64C9D" w:rsidR="00A3692F" w:rsidRDefault="00E43B05" w:rsidP="00E66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Please provide a </w:t>
      </w:r>
      <w:r w:rsidRPr="004C03CF">
        <w:rPr>
          <w:b/>
          <w:bCs/>
          <w:sz w:val="24"/>
          <w:szCs w:val="24"/>
        </w:rPr>
        <w:t xml:space="preserve">complete working solution </w:t>
      </w:r>
      <w:r>
        <w:rPr>
          <w:sz w:val="24"/>
          <w:szCs w:val="24"/>
        </w:rPr>
        <w:t>and instructions on how to run</w:t>
      </w:r>
      <w:r w:rsidR="00712096">
        <w:rPr>
          <w:sz w:val="24"/>
          <w:szCs w:val="24"/>
        </w:rPr>
        <w:t>.</w:t>
      </w:r>
    </w:p>
    <w:p w14:paraId="53D5F561" w14:textId="239AA0A8" w:rsidR="00712096" w:rsidRDefault="00653DCB" w:rsidP="00E66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using any third-party </w:t>
      </w:r>
      <w:r w:rsidR="0002194E">
        <w:rPr>
          <w:sz w:val="24"/>
          <w:szCs w:val="24"/>
        </w:rPr>
        <w:t>dependencies or libraries,</w:t>
      </w:r>
      <w:r>
        <w:rPr>
          <w:sz w:val="24"/>
          <w:szCs w:val="24"/>
        </w:rPr>
        <w:t xml:space="preserve"> please provide instructions on how to set them up </w:t>
      </w:r>
      <w:r w:rsidR="0002194E">
        <w:rPr>
          <w:sz w:val="24"/>
          <w:szCs w:val="24"/>
        </w:rPr>
        <w:t>before we can run and test your submission. Please include them in your submission as well.</w:t>
      </w:r>
    </w:p>
    <w:p w14:paraId="27257F1A" w14:textId="038D79AF" w:rsidR="0002194E" w:rsidRDefault="008501EB" w:rsidP="00E66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Your submission must have </w:t>
      </w:r>
      <w:r w:rsidRPr="004C03CF">
        <w:rPr>
          <w:b/>
          <w:bCs/>
          <w:i/>
          <w:iCs/>
          <w:sz w:val="24"/>
          <w:szCs w:val="24"/>
        </w:rPr>
        <w:t>distinct programs/executables</w:t>
      </w:r>
      <w:r>
        <w:rPr>
          <w:sz w:val="24"/>
          <w:szCs w:val="24"/>
        </w:rPr>
        <w:t xml:space="preserve"> for DSN, Launch-Vehicle and Payload </w:t>
      </w:r>
      <w:r w:rsidR="00C04E3E">
        <w:rPr>
          <w:sz w:val="24"/>
          <w:szCs w:val="24"/>
        </w:rPr>
        <w:t>and demonstrate the required communication between them.</w:t>
      </w:r>
    </w:p>
    <w:p w14:paraId="6581E545" w14:textId="5EAF4272" w:rsidR="003532EE" w:rsidRDefault="003532EE" w:rsidP="00E66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Your submission must include </w:t>
      </w:r>
      <w:r w:rsidRPr="004C03CF">
        <w:rPr>
          <w:b/>
          <w:bCs/>
          <w:sz w:val="24"/>
          <w:szCs w:val="24"/>
        </w:rPr>
        <w:t>complete source-code</w:t>
      </w:r>
      <w:r w:rsidR="008E53E0">
        <w:rPr>
          <w:sz w:val="24"/>
          <w:szCs w:val="24"/>
        </w:rPr>
        <w:t xml:space="preserve"> and instructions on how to compile and build it.</w:t>
      </w:r>
    </w:p>
    <w:p w14:paraId="52A4EE89" w14:textId="46E31E48" w:rsidR="003658EB" w:rsidRPr="000073D7" w:rsidRDefault="009F0CE9" w:rsidP="000073D7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Only the DSN </w:t>
      </w:r>
      <w:r w:rsidR="00F96EFC">
        <w:rPr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component </w:t>
      </w:r>
      <w:r w:rsidR="00F96EFC">
        <w:rPr>
          <w:sz w:val="24"/>
          <w:szCs w:val="24"/>
        </w:rPr>
        <w:t>has</w:t>
      </w:r>
      <w:r>
        <w:rPr>
          <w:sz w:val="24"/>
          <w:szCs w:val="24"/>
        </w:rPr>
        <w:t xml:space="preserve"> some user-interface requirements</w:t>
      </w:r>
      <w:r w:rsidR="00626589">
        <w:rPr>
          <w:sz w:val="24"/>
          <w:szCs w:val="24"/>
        </w:rPr>
        <w:t>, the other two components need not have user-interface.</w:t>
      </w:r>
    </w:p>
    <w:sectPr w:rsidR="003658EB" w:rsidRPr="0000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DDFC2" w14:textId="77777777" w:rsidR="00492878" w:rsidRDefault="00492878" w:rsidP="000124ED">
      <w:r>
        <w:separator/>
      </w:r>
    </w:p>
  </w:endnote>
  <w:endnote w:type="continuationSeparator" w:id="0">
    <w:p w14:paraId="5984D051" w14:textId="77777777" w:rsidR="00492878" w:rsidRDefault="00492878" w:rsidP="00012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60A94" w14:textId="77777777" w:rsidR="00492878" w:rsidRDefault="00492878" w:rsidP="000124ED">
      <w:r>
        <w:separator/>
      </w:r>
    </w:p>
  </w:footnote>
  <w:footnote w:type="continuationSeparator" w:id="0">
    <w:p w14:paraId="5CD951F1" w14:textId="77777777" w:rsidR="00492878" w:rsidRDefault="00492878" w:rsidP="00012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multi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5F23EA"/>
    <w:multiLevelType w:val="hybridMultilevel"/>
    <w:tmpl w:val="0380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584568"/>
    <w:multiLevelType w:val="hybridMultilevel"/>
    <w:tmpl w:val="C37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0A04E1"/>
    <w:multiLevelType w:val="hybridMultilevel"/>
    <w:tmpl w:val="67106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6B25AC"/>
    <w:multiLevelType w:val="hybridMultilevel"/>
    <w:tmpl w:val="A7D2AF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A785E83"/>
    <w:multiLevelType w:val="hybridMultilevel"/>
    <w:tmpl w:val="78E4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B2B135B"/>
    <w:multiLevelType w:val="hybridMultilevel"/>
    <w:tmpl w:val="C836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hybridMultilevel"/>
    <w:tmpl w:val="D8061F64"/>
    <w:lvl w:ilvl="0" w:tplc="27484E4E">
      <w:start w:val="1"/>
      <w:numFmt w:val="upperRoman"/>
      <w:lvlText w:val="Article %1."/>
      <w:lvlJc w:val="left"/>
      <w:pPr>
        <w:ind w:left="0" w:firstLine="0"/>
      </w:pPr>
    </w:lvl>
    <w:lvl w:ilvl="1" w:tplc="61A2E6E8">
      <w:start w:val="1"/>
      <w:numFmt w:val="decimalZero"/>
      <w:isLgl/>
      <w:lvlText w:val="Section %1.%2"/>
      <w:lvlJc w:val="left"/>
      <w:pPr>
        <w:ind w:left="0" w:firstLine="0"/>
      </w:pPr>
    </w:lvl>
    <w:lvl w:ilvl="2" w:tplc="19367DC8">
      <w:start w:val="1"/>
      <w:numFmt w:val="lowerLetter"/>
      <w:lvlText w:val="(%3)"/>
      <w:lvlJc w:val="left"/>
      <w:pPr>
        <w:ind w:left="720" w:hanging="432"/>
      </w:pPr>
    </w:lvl>
    <w:lvl w:ilvl="3" w:tplc="E4B69F88">
      <w:start w:val="1"/>
      <w:numFmt w:val="lowerRoman"/>
      <w:lvlText w:val="(%4)"/>
      <w:lvlJc w:val="right"/>
      <w:pPr>
        <w:ind w:left="864" w:hanging="144"/>
      </w:pPr>
    </w:lvl>
    <w:lvl w:ilvl="4" w:tplc="C5E22342">
      <w:start w:val="1"/>
      <w:numFmt w:val="decimal"/>
      <w:lvlText w:val="%5)"/>
      <w:lvlJc w:val="left"/>
      <w:pPr>
        <w:ind w:left="1008" w:hanging="432"/>
      </w:pPr>
    </w:lvl>
    <w:lvl w:ilvl="5" w:tplc="19C4F0BE">
      <w:start w:val="1"/>
      <w:numFmt w:val="lowerLetter"/>
      <w:lvlText w:val="%6)"/>
      <w:lvlJc w:val="left"/>
      <w:pPr>
        <w:ind w:left="1152" w:hanging="432"/>
      </w:pPr>
    </w:lvl>
    <w:lvl w:ilvl="6" w:tplc="4810DB30">
      <w:start w:val="1"/>
      <w:numFmt w:val="lowerRoman"/>
      <w:lvlText w:val="%7)"/>
      <w:lvlJc w:val="right"/>
      <w:pPr>
        <w:ind w:left="1296" w:hanging="288"/>
      </w:pPr>
    </w:lvl>
    <w:lvl w:ilvl="7" w:tplc="58007578">
      <w:start w:val="1"/>
      <w:numFmt w:val="lowerLetter"/>
      <w:lvlText w:val="%8."/>
      <w:lvlJc w:val="left"/>
      <w:pPr>
        <w:ind w:left="1440" w:hanging="432"/>
      </w:pPr>
    </w:lvl>
    <w:lvl w:ilvl="8" w:tplc="06600186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B1115DA"/>
    <w:multiLevelType w:val="hybridMultilevel"/>
    <w:tmpl w:val="982C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3501E"/>
    <w:multiLevelType w:val="hybridMultilevel"/>
    <w:tmpl w:val="5552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B7715"/>
    <w:multiLevelType w:val="hybridMultilevel"/>
    <w:tmpl w:val="74E2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hybridMultilevel"/>
    <w:tmpl w:val="9DF09F08"/>
    <w:lvl w:ilvl="0" w:tplc="DDCED1AC">
      <w:start w:val="1"/>
      <w:numFmt w:val="upperRoman"/>
      <w:lvlText w:val="Article %1."/>
      <w:lvlJc w:val="left"/>
      <w:pPr>
        <w:ind w:left="0" w:firstLine="0"/>
      </w:pPr>
    </w:lvl>
    <w:lvl w:ilvl="1" w:tplc="3772572A">
      <w:start w:val="1"/>
      <w:numFmt w:val="decimalZero"/>
      <w:isLgl/>
      <w:lvlText w:val="Section %1.%2"/>
      <w:lvlJc w:val="left"/>
      <w:pPr>
        <w:ind w:left="0" w:firstLine="0"/>
      </w:pPr>
    </w:lvl>
    <w:lvl w:ilvl="2" w:tplc="53845700">
      <w:start w:val="1"/>
      <w:numFmt w:val="lowerLetter"/>
      <w:lvlText w:val="(%3)"/>
      <w:lvlJc w:val="left"/>
      <w:pPr>
        <w:ind w:left="720" w:hanging="432"/>
      </w:pPr>
    </w:lvl>
    <w:lvl w:ilvl="3" w:tplc="F490ED24">
      <w:start w:val="1"/>
      <w:numFmt w:val="lowerRoman"/>
      <w:lvlText w:val="(%4)"/>
      <w:lvlJc w:val="right"/>
      <w:pPr>
        <w:ind w:left="864" w:hanging="144"/>
      </w:pPr>
    </w:lvl>
    <w:lvl w:ilvl="4" w:tplc="381298EC">
      <w:start w:val="1"/>
      <w:numFmt w:val="decimal"/>
      <w:lvlText w:val="%5)"/>
      <w:lvlJc w:val="left"/>
      <w:pPr>
        <w:ind w:left="1008" w:hanging="432"/>
      </w:pPr>
    </w:lvl>
    <w:lvl w:ilvl="5" w:tplc="3542A758">
      <w:start w:val="1"/>
      <w:numFmt w:val="lowerLetter"/>
      <w:lvlText w:val="%6)"/>
      <w:lvlJc w:val="left"/>
      <w:pPr>
        <w:ind w:left="1152" w:hanging="432"/>
      </w:pPr>
    </w:lvl>
    <w:lvl w:ilvl="6" w:tplc="7FA44972">
      <w:start w:val="1"/>
      <w:numFmt w:val="lowerRoman"/>
      <w:lvlText w:val="%7)"/>
      <w:lvlJc w:val="right"/>
      <w:pPr>
        <w:ind w:left="1296" w:hanging="288"/>
      </w:pPr>
    </w:lvl>
    <w:lvl w:ilvl="7" w:tplc="EE607FF4">
      <w:start w:val="1"/>
      <w:numFmt w:val="lowerLetter"/>
      <w:lvlText w:val="%8."/>
      <w:lvlJc w:val="left"/>
      <w:pPr>
        <w:ind w:left="1440" w:hanging="432"/>
      </w:pPr>
    </w:lvl>
    <w:lvl w:ilvl="8" w:tplc="32069C1C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hybridMultilevel"/>
    <w:tmpl w:val="604E1C0A"/>
    <w:lvl w:ilvl="0" w:tplc="5712D79A">
      <w:start w:val="1"/>
      <w:numFmt w:val="upperRoman"/>
      <w:lvlText w:val="Article %1."/>
      <w:lvlJc w:val="left"/>
      <w:pPr>
        <w:ind w:left="0" w:firstLine="0"/>
      </w:pPr>
    </w:lvl>
    <w:lvl w:ilvl="1" w:tplc="A9C0BAA6">
      <w:start w:val="1"/>
      <w:numFmt w:val="decimalZero"/>
      <w:isLgl/>
      <w:lvlText w:val="Section %1.%2"/>
      <w:lvlJc w:val="left"/>
      <w:pPr>
        <w:ind w:left="0" w:firstLine="0"/>
      </w:pPr>
    </w:lvl>
    <w:lvl w:ilvl="2" w:tplc="2A127F78">
      <w:start w:val="1"/>
      <w:numFmt w:val="lowerLetter"/>
      <w:lvlText w:val="(%3)"/>
      <w:lvlJc w:val="left"/>
      <w:pPr>
        <w:ind w:left="720" w:hanging="432"/>
      </w:pPr>
    </w:lvl>
    <w:lvl w:ilvl="3" w:tplc="A0485E0A">
      <w:start w:val="1"/>
      <w:numFmt w:val="lowerRoman"/>
      <w:lvlText w:val="(%4)"/>
      <w:lvlJc w:val="right"/>
      <w:pPr>
        <w:ind w:left="864" w:hanging="144"/>
      </w:pPr>
    </w:lvl>
    <w:lvl w:ilvl="4" w:tplc="094058C6">
      <w:start w:val="1"/>
      <w:numFmt w:val="decimal"/>
      <w:lvlText w:val="%5)"/>
      <w:lvlJc w:val="left"/>
      <w:pPr>
        <w:ind w:left="1008" w:hanging="432"/>
      </w:pPr>
    </w:lvl>
    <w:lvl w:ilvl="5" w:tplc="00C4D804">
      <w:start w:val="1"/>
      <w:numFmt w:val="lowerLetter"/>
      <w:lvlText w:val="%6)"/>
      <w:lvlJc w:val="left"/>
      <w:pPr>
        <w:ind w:left="1152" w:hanging="432"/>
      </w:pPr>
    </w:lvl>
    <w:lvl w:ilvl="6" w:tplc="BACEE02E">
      <w:start w:val="1"/>
      <w:numFmt w:val="lowerRoman"/>
      <w:lvlText w:val="%7)"/>
      <w:lvlJc w:val="right"/>
      <w:pPr>
        <w:ind w:left="1296" w:hanging="288"/>
      </w:pPr>
    </w:lvl>
    <w:lvl w:ilvl="7" w:tplc="D0FE276C">
      <w:start w:val="1"/>
      <w:numFmt w:val="lowerLetter"/>
      <w:lvlText w:val="%8."/>
      <w:lvlJc w:val="left"/>
      <w:pPr>
        <w:ind w:left="1440" w:hanging="432"/>
      </w:pPr>
    </w:lvl>
    <w:lvl w:ilvl="8" w:tplc="C6D208B2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B95005E"/>
    <w:multiLevelType w:val="hybridMultilevel"/>
    <w:tmpl w:val="8C26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514D7"/>
    <w:multiLevelType w:val="hybridMultilevel"/>
    <w:tmpl w:val="0409001F"/>
    <w:lvl w:ilvl="0" w:tplc="74A66D2A">
      <w:start w:val="1"/>
      <w:numFmt w:val="decimal"/>
      <w:lvlText w:val="%1."/>
      <w:lvlJc w:val="left"/>
      <w:pPr>
        <w:ind w:left="360" w:hanging="360"/>
      </w:pPr>
    </w:lvl>
    <w:lvl w:ilvl="1" w:tplc="49B89184">
      <w:start w:val="1"/>
      <w:numFmt w:val="decimal"/>
      <w:lvlText w:val="%1.%2."/>
      <w:lvlJc w:val="left"/>
      <w:pPr>
        <w:ind w:left="792" w:hanging="432"/>
      </w:pPr>
    </w:lvl>
    <w:lvl w:ilvl="2" w:tplc="1352B448">
      <w:start w:val="1"/>
      <w:numFmt w:val="decimal"/>
      <w:lvlText w:val="%1.%2.%3."/>
      <w:lvlJc w:val="left"/>
      <w:pPr>
        <w:ind w:left="1224" w:hanging="504"/>
      </w:pPr>
    </w:lvl>
    <w:lvl w:ilvl="3" w:tplc="9CE6B9DC">
      <w:start w:val="1"/>
      <w:numFmt w:val="decimal"/>
      <w:lvlText w:val="%1.%2.%3.%4."/>
      <w:lvlJc w:val="left"/>
      <w:pPr>
        <w:ind w:left="1728" w:hanging="648"/>
      </w:pPr>
    </w:lvl>
    <w:lvl w:ilvl="4" w:tplc="9B3A74DC">
      <w:start w:val="1"/>
      <w:numFmt w:val="decimal"/>
      <w:lvlText w:val="%1.%2.%3.%4.%5."/>
      <w:lvlJc w:val="left"/>
      <w:pPr>
        <w:ind w:left="2232" w:hanging="792"/>
      </w:pPr>
    </w:lvl>
    <w:lvl w:ilvl="5" w:tplc="967A3AAE">
      <w:start w:val="1"/>
      <w:numFmt w:val="decimal"/>
      <w:lvlText w:val="%1.%2.%3.%4.%5.%6."/>
      <w:lvlJc w:val="left"/>
      <w:pPr>
        <w:ind w:left="2736" w:hanging="936"/>
      </w:pPr>
    </w:lvl>
    <w:lvl w:ilvl="6" w:tplc="71AAE562">
      <w:start w:val="1"/>
      <w:numFmt w:val="decimal"/>
      <w:lvlText w:val="%1.%2.%3.%4.%5.%6.%7."/>
      <w:lvlJc w:val="left"/>
      <w:pPr>
        <w:ind w:left="3240" w:hanging="1080"/>
      </w:pPr>
    </w:lvl>
    <w:lvl w:ilvl="7" w:tplc="93A46594">
      <w:start w:val="1"/>
      <w:numFmt w:val="decimal"/>
      <w:lvlText w:val="%1.%2.%3.%4.%5.%6.%7.%8."/>
      <w:lvlJc w:val="left"/>
      <w:pPr>
        <w:ind w:left="3744" w:hanging="1224"/>
      </w:pPr>
    </w:lvl>
    <w:lvl w:ilvl="8" w:tplc="65E0DE36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2B2BE5"/>
    <w:multiLevelType w:val="hybridMultilevel"/>
    <w:tmpl w:val="58D6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27A03"/>
    <w:multiLevelType w:val="hybridMultilevel"/>
    <w:tmpl w:val="34F0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66F62"/>
    <w:multiLevelType w:val="hybridMultilevel"/>
    <w:tmpl w:val="8CDE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C2C6D"/>
    <w:multiLevelType w:val="hybridMultilevel"/>
    <w:tmpl w:val="04090023"/>
    <w:lvl w:ilvl="0" w:tplc="6A3AB23E">
      <w:start w:val="1"/>
      <w:numFmt w:val="upperRoman"/>
      <w:lvlText w:val="Article %1."/>
      <w:lvlJc w:val="left"/>
      <w:pPr>
        <w:ind w:left="0" w:firstLine="0"/>
      </w:pPr>
    </w:lvl>
    <w:lvl w:ilvl="1" w:tplc="73FAB566">
      <w:start w:val="1"/>
      <w:numFmt w:val="decimalZero"/>
      <w:isLgl/>
      <w:lvlText w:val="Section %1.%2"/>
      <w:lvlJc w:val="left"/>
      <w:pPr>
        <w:ind w:left="0" w:firstLine="0"/>
      </w:pPr>
    </w:lvl>
    <w:lvl w:ilvl="2" w:tplc="8E642182">
      <w:start w:val="1"/>
      <w:numFmt w:val="lowerLetter"/>
      <w:lvlText w:val="(%3)"/>
      <w:lvlJc w:val="left"/>
      <w:pPr>
        <w:ind w:left="720" w:hanging="432"/>
      </w:pPr>
    </w:lvl>
    <w:lvl w:ilvl="3" w:tplc="D40ECD32">
      <w:start w:val="1"/>
      <w:numFmt w:val="lowerRoman"/>
      <w:lvlText w:val="(%4)"/>
      <w:lvlJc w:val="right"/>
      <w:pPr>
        <w:ind w:left="864" w:hanging="144"/>
      </w:pPr>
    </w:lvl>
    <w:lvl w:ilvl="4" w:tplc="B65686C8">
      <w:start w:val="1"/>
      <w:numFmt w:val="decimal"/>
      <w:lvlText w:val="%5)"/>
      <w:lvlJc w:val="left"/>
      <w:pPr>
        <w:ind w:left="1008" w:hanging="432"/>
      </w:pPr>
    </w:lvl>
    <w:lvl w:ilvl="5" w:tplc="156063B2">
      <w:start w:val="1"/>
      <w:numFmt w:val="lowerLetter"/>
      <w:lvlText w:val="%6)"/>
      <w:lvlJc w:val="left"/>
      <w:pPr>
        <w:ind w:left="1152" w:hanging="432"/>
      </w:pPr>
    </w:lvl>
    <w:lvl w:ilvl="6" w:tplc="0A9431F6">
      <w:start w:val="1"/>
      <w:numFmt w:val="lowerRoman"/>
      <w:lvlText w:val="%7)"/>
      <w:lvlJc w:val="right"/>
      <w:pPr>
        <w:ind w:left="1296" w:hanging="288"/>
      </w:pPr>
    </w:lvl>
    <w:lvl w:ilvl="7" w:tplc="0EAAFA1A">
      <w:start w:val="1"/>
      <w:numFmt w:val="lowerLetter"/>
      <w:lvlText w:val="%8."/>
      <w:lvlJc w:val="left"/>
      <w:pPr>
        <w:ind w:left="1440" w:hanging="432"/>
      </w:pPr>
    </w:lvl>
    <w:lvl w:ilvl="8" w:tplc="5734DF86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1"/>
  </w:num>
  <w:num w:numId="5">
    <w:abstractNumId w:val="13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9"/>
  </w:num>
  <w:num w:numId="21">
    <w:abstractNumId w:val="23"/>
  </w:num>
  <w:num w:numId="22">
    <w:abstractNumId w:val="11"/>
  </w:num>
  <w:num w:numId="23">
    <w:abstractNumId w:val="35"/>
  </w:num>
  <w:num w:numId="24">
    <w:abstractNumId w:val="25"/>
  </w:num>
  <w:num w:numId="25">
    <w:abstractNumId w:val="22"/>
  </w:num>
  <w:num w:numId="26">
    <w:abstractNumId w:val="32"/>
  </w:num>
  <w:num w:numId="27">
    <w:abstractNumId w:val="33"/>
  </w:num>
  <w:num w:numId="28">
    <w:abstractNumId w:val="30"/>
  </w:num>
  <w:num w:numId="29">
    <w:abstractNumId w:val="19"/>
  </w:num>
  <w:num w:numId="30">
    <w:abstractNumId w:val="18"/>
  </w:num>
  <w:num w:numId="31">
    <w:abstractNumId w:val="26"/>
  </w:num>
  <w:num w:numId="32">
    <w:abstractNumId w:val="20"/>
  </w:num>
  <w:num w:numId="33">
    <w:abstractNumId w:val="27"/>
  </w:num>
  <w:num w:numId="34">
    <w:abstractNumId w:val="16"/>
  </w:num>
  <w:num w:numId="35">
    <w:abstractNumId w:val="34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67"/>
    <w:rsid w:val="000073D7"/>
    <w:rsid w:val="000124ED"/>
    <w:rsid w:val="0002194E"/>
    <w:rsid w:val="00031C9A"/>
    <w:rsid w:val="000630E9"/>
    <w:rsid w:val="000C7761"/>
    <w:rsid w:val="00130DC3"/>
    <w:rsid w:val="0013417F"/>
    <w:rsid w:val="00164AF7"/>
    <w:rsid w:val="00166F24"/>
    <w:rsid w:val="00183079"/>
    <w:rsid w:val="001835F8"/>
    <w:rsid w:val="00275E6D"/>
    <w:rsid w:val="00290CCE"/>
    <w:rsid w:val="002C023C"/>
    <w:rsid w:val="003532EE"/>
    <w:rsid w:val="003658EB"/>
    <w:rsid w:val="003C6075"/>
    <w:rsid w:val="0041247C"/>
    <w:rsid w:val="00492878"/>
    <w:rsid w:val="004C03CF"/>
    <w:rsid w:val="0057434C"/>
    <w:rsid w:val="005D0B0E"/>
    <w:rsid w:val="00617568"/>
    <w:rsid w:val="00626589"/>
    <w:rsid w:val="00645252"/>
    <w:rsid w:val="00653DCB"/>
    <w:rsid w:val="00661108"/>
    <w:rsid w:val="0068305B"/>
    <w:rsid w:val="006D3D74"/>
    <w:rsid w:val="00712096"/>
    <w:rsid w:val="007235D5"/>
    <w:rsid w:val="00774F40"/>
    <w:rsid w:val="007A7C82"/>
    <w:rsid w:val="007E4D04"/>
    <w:rsid w:val="0083569A"/>
    <w:rsid w:val="008501EB"/>
    <w:rsid w:val="008605C3"/>
    <w:rsid w:val="00871A34"/>
    <w:rsid w:val="00877104"/>
    <w:rsid w:val="008E53E0"/>
    <w:rsid w:val="009F0CE9"/>
    <w:rsid w:val="00A00AE9"/>
    <w:rsid w:val="00A06A77"/>
    <w:rsid w:val="00A3692F"/>
    <w:rsid w:val="00A42DDE"/>
    <w:rsid w:val="00A45CE6"/>
    <w:rsid w:val="00A60C07"/>
    <w:rsid w:val="00A717D1"/>
    <w:rsid w:val="00A77106"/>
    <w:rsid w:val="00A9204E"/>
    <w:rsid w:val="00B115A5"/>
    <w:rsid w:val="00B20FF4"/>
    <w:rsid w:val="00B30917"/>
    <w:rsid w:val="00C04E3E"/>
    <w:rsid w:val="00D07CE7"/>
    <w:rsid w:val="00D2371E"/>
    <w:rsid w:val="00D23802"/>
    <w:rsid w:val="00D96A16"/>
    <w:rsid w:val="00DC75CB"/>
    <w:rsid w:val="00DD356E"/>
    <w:rsid w:val="00E37047"/>
    <w:rsid w:val="00E43B05"/>
    <w:rsid w:val="00E6604A"/>
    <w:rsid w:val="00E8162D"/>
    <w:rsid w:val="00E8521E"/>
    <w:rsid w:val="00F53A89"/>
    <w:rsid w:val="00F86E72"/>
    <w:rsid w:val="00F96EFC"/>
    <w:rsid w:val="00FE4467"/>
    <w:rsid w:val="023D8E1C"/>
    <w:rsid w:val="6B298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5EF057"/>
  <w15:chartTrackingRefBased/>
  <w15:docId w15:val="{980056EE-902D-40E1-BE25-95387872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1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daga\AppData\Local\Microsoft\Office\16.0\DTS\en-US%7b9A78F08A-5C22-4A33-9111-A3DDA22D0E9D%7d\%7bC5CB9A4D-C9D7-4BC1-83EC-5B640B5F3C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C6D336CBF4741B3835CEDD20CA8F9" ma:contentTypeVersion="12" ma:contentTypeDescription="Create a new document." ma:contentTypeScope="" ma:versionID="47b7d9c78e555a62e064e620c99ab808">
  <xsd:schema xmlns:xsd="http://www.w3.org/2001/XMLSchema" xmlns:xs="http://www.w3.org/2001/XMLSchema" xmlns:p="http://schemas.microsoft.com/office/2006/metadata/properties" xmlns:ns2="bf4d9f7e-fca4-498a-b6ad-31b22883294b" xmlns:ns3="4a77ab57-d33f-4390-ac5e-607104489dd8" targetNamespace="http://schemas.microsoft.com/office/2006/metadata/properties" ma:root="true" ma:fieldsID="4282c18f3536ee55a5d085e3fbe30c40" ns2:_="" ns3:_="">
    <xsd:import namespace="bf4d9f7e-fca4-498a-b6ad-31b22883294b"/>
    <xsd:import namespace="4a77ab57-d33f-4390-ac5e-607104489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d9f7e-fca4-498a-b6ad-31b228832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7ab57-d33f-4390-ac5e-607104489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E2942-E382-4C53-912B-91F034C0F511}"/>
</file>

<file path=customXml/itemProps3.xml><?xml version="1.0" encoding="utf-8"?>
<ds:datastoreItem xmlns:ds="http://schemas.openxmlformats.org/officeDocument/2006/customXml" ds:itemID="{AD510197-89EC-4726-A84E-7EE1A3F0A4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{C5CB9A4D-C9D7-4BC1-83EC-5B640B5F3C1C}tf02786999_win32.dotx</Template>
  <TotalTime>23</TotalTime>
  <Pages>5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Daga, Shreyansh D</dc:creator>
  <cp:keywords/>
  <dc:description/>
  <cp:lastModifiedBy>Daga, Shreyansh D</cp:lastModifiedBy>
  <cp:revision>2</cp:revision>
  <dcterms:created xsi:type="dcterms:W3CDTF">2021-11-18T22:03:00Z</dcterms:created>
  <dcterms:modified xsi:type="dcterms:W3CDTF">2021-11-18T22:03:00Z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0x010100C04C6D336CBF4741B3835CEDD20CA8F9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